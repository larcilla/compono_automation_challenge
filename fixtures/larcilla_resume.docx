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body>
    <w:p w:rsidRPr="00A425D5" w:rsidR="00EB3B4C" w:rsidP="00514E7F" w:rsidRDefault="00EB3B4C" w14:paraId="1005D148" w14:textId="77777777">
      <w:pPr>
        <w:pStyle w:val="BodyText"/>
        <w:kinsoku w:val="0"/>
        <w:overflowPunct w:val="0"/>
        <w:ind w:left="0" w:firstLine="0"/>
        <w:contextualSpacing/>
        <w:jc w:val="center"/>
        <w:rPr>
          <w:rFonts w:ascii="Arial" w:hAnsi="Arial" w:cs="Arial"/>
          <w:b/>
          <w:bCs/>
          <w:color w:val="1F497D"/>
          <w:spacing w:val="-1"/>
          <w:sz w:val="24"/>
          <w:szCs w:val="24"/>
        </w:rPr>
      </w:pPr>
    </w:p>
    <w:p w:rsidRPr="0049055F" w:rsidR="00E54A01" w:rsidP="00514E7F" w:rsidRDefault="00E54A01" w14:paraId="5B285D46" w14:textId="236FB880">
      <w:pPr>
        <w:pStyle w:val="BodyText"/>
        <w:kinsoku w:val="0"/>
        <w:overflowPunct w:val="0"/>
        <w:ind w:left="0" w:firstLine="0"/>
        <w:contextualSpacing/>
        <w:jc w:val="center"/>
        <w:rPr>
          <w:rFonts w:ascii="Arial" w:hAnsi="Arial" w:cs="Arial"/>
          <w:color w:val="1F497D"/>
          <w:sz w:val="54"/>
          <w:szCs w:val="54"/>
        </w:rPr>
      </w:pPr>
      <w:proofErr w:type="spellStart"/>
      <w:r w:rsidRPr="0049055F">
        <w:rPr>
          <w:rFonts w:ascii="Arial" w:hAnsi="Arial" w:cs="Arial"/>
          <w:b/>
          <w:bCs/>
          <w:color w:val="1F497D"/>
          <w:spacing w:val="-1"/>
          <w:sz w:val="54"/>
          <w:szCs w:val="54"/>
        </w:rPr>
        <w:t>LORISMAE</w:t>
      </w:r>
      <w:proofErr w:type="spellEnd"/>
      <w:r w:rsidRPr="0049055F">
        <w:rPr>
          <w:rFonts w:ascii="Arial" w:hAnsi="Arial" w:cs="Arial"/>
          <w:b/>
          <w:bCs/>
          <w:color w:val="1F497D"/>
          <w:spacing w:val="-1"/>
          <w:sz w:val="54"/>
          <w:szCs w:val="54"/>
        </w:rPr>
        <w:t xml:space="preserve"> </w:t>
      </w:r>
      <w:proofErr w:type="spellStart"/>
      <w:r w:rsidRPr="0049055F">
        <w:rPr>
          <w:rFonts w:ascii="Arial" w:hAnsi="Arial" w:cs="Arial"/>
          <w:b/>
          <w:bCs/>
          <w:color w:val="1F497D"/>
          <w:spacing w:val="-1"/>
          <w:sz w:val="54"/>
          <w:szCs w:val="54"/>
        </w:rPr>
        <w:t>SHIELDA</w:t>
      </w:r>
      <w:proofErr w:type="spellEnd"/>
      <w:r w:rsidRPr="0049055F">
        <w:rPr>
          <w:rFonts w:ascii="Arial" w:hAnsi="Arial" w:cs="Arial"/>
          <w:b/>
          <w:bCs/>
          <w:color w:val="1F497D"/>
          <w:spacing w:val="-1"/>
          <w:sz w:val="54"/>
          <w:szCs w:val="54"/>
        </w:rPr>
        <w:t xml:space="preserve"> P. ARCILLA</w:t>
      </w:r>
    </w:p>
    <w:p w:rsidR="00E54A01" w:rsidP="00514E7F" w:rsidRDefault="00E54A01" w14:paraId="2756074A" w14:textId="78237E72">
      <w:pPr>
        <w:pStyle w:val="BodyText"/>
        <w:kinsoku w:val="0"/>
        <w:overflowPunct w:val="0"/>
        <w:ind w:left="0" w:right="51" w:firstLine="0"/>
        <w:contextualSpacing/>
        <w:jc w:val="center"/>
        <w:rPr>
          <w:rFonts w:ascii="Arial" w:hAnsi="Arial" w:cs="Arial"/>
          <w:sz w:val="21"/>
          <w:szCs w:val="21"/>
        </w:rPr>
      </w:pPr>
      <w:r w:rsidRPr="009153D3">
        <w:rPr>
          <w:rFonts w:ascii="Arial" w:hAnsi="Arial" w:cs="Arial"/>
          <w:sz w:val="21"/>
          <w:szCs w:val="21"/>
        </w:rPr>
        <w:t xml:space="preserve">(+63) 9176235456 | </w:t>
      </w:r>
      <w:hyperlink w:history="1" r:id="rId8">
        <w:r w:rsidRPr="009153D3">
          <w:rPr>
            <w:rFonts w:ascii="Arial" w:hAnsi="Arial" w:cs="Arial"/>
            <w:sz w:val="21"/>
            <w:szCs w:val="21"/>
          </w:rPr>
          <w:t>lorismaearcilla@outlook.com</w:t>
        </w:r>
      </w:hyperlink>
    </w:p>
    <w:p w:rsidRPr="009153D3" w:rsidR="008365C0" w:rsidP="008365C0" w:rsidRDefault="00F4731E" w14:paraId="5B6D8CE6" w14:textId="0DEE6AAB">
      <w:pPr>
        <w:pStyle w:val="BodyText"/>
        <w:kinsoku w:val="0"/>
        <w:overflowPunct w:val="0"/>
        <w:ind w:left="0" w:right="51" w:firstLine="0"/>
        <w:contextualSpacing/>
        <w:jc w:val="center"/>
        <w:rPr>
          <w:rFonts w:ascii="Arial" w:hAnsi="Arial" w:cs="Arial"/>
          <w:sz w:val="21"/>
          <w:szCs w:val="21"/>
        </w:rPr>
      </w:pPr>
      <w:r w:rsidRPr="009153D3">
        <w:rPr>
          <w:rFonts w:ascii="Arial" w:hAnsi="Arial" w:cs="Arial"/>
          <w:sz w:val="21"/>
          <w:szCs w:val="21"/>
        </w:rPr>
        <w:t>https://</w:t>
      </w:r>
      <w:r w:rsidRPr="009153D3" w:rsidR="00FE6688">
        <w:rPr>
          <w:rFonts w:ascii="Arial" w:hAnsi="Arial" w:cs="Arial"/>
          <w:sz w:val="21"/>
          <w:szCs w:val="21"/>
        </w:rPr>
        <w:t>www.linkedin.com/in/lorismaearcilla</w:t>
      </w:r>
    </w:p>
    <w:p w:rsidR="00916300" w:rsidP="00B74F57" w:rsidRDefault="006A2EAA" w14:paraId="7983EC49" w14:textId="4A969786">
      <w:pPr>
        <w:pStyle w:val="BodyText"/>
        <w:kinsoku w:val="0"/>
        <w:overflowPunct w:val="0"/>
        <w:ind w:left="0" w:right="51" w:firstLine="0"/>
        <w:contextualSpacing/>
        <w:jc w:val="center"/>
        <w:rPr>
          <w:rFonts w:ascii="Arial" w:hAnsi="Arial" w:cs="Arial"/>
          <w:sz w:val="10"/>
          <w:szCs w:val="10"/>
        </w:rPr>
      </w:pPr>
      <w:r w:rsidRPr="00FE6688">
        <w:rPr>
          <w:rFonts w:ascii="Arial" w:hAnsi="Arial" w:cs="Arial"/>
          <w:noProof/>
        </w:rPr>
        <mc:AlternateContent>
          <mc:Choice Requires="wpg">
            <w:drawing>
              <wp:anchor distT="0" distB="0" distL="114300" distR="114300" simplePos="0" relativeHeight="251658240" behindDoc="0" locked="0" layoutInCell="1" allowOverlap="1" wp14:anchorId="74E7F289" wp14:editId="45ECE624">
                <wp:simplePos x="0" y="0"/>
                <wp:positionH relativeFrom="column">
                  <wp:posOffset>-9525</wp:posOffset>
                </wp:positionH>
                <wp:positionV relativeFrom="paragraph">
                  <wp:posOffset>71120</wp:posOffset>
                </wp:positionV>
                <wp:extent cx="6886575" cy="76200"/>
                <wp:effectExtent l="0" t="0" r="9525" b="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6575" cy="76200"/>
                          <a:chOff x="0" y="0"/>
                          <a:chExt cx="5443" cy="135"/>
                        </a:xfrm>
                      </wpg:grpSpPr>
                      <wps:wsp>
                        <wps:cNvPr id="2" name="Freeform 9"/>
                        <wps:cNvSpPr>
                          <a:spLocks/>
                        </wps:cNvSpPr>
                        <wps:spPr bwMode="auto">
                          <a:xfrm>
                            <a:off x="0" y="0"/>
                            <a:ext cx="5443" cy="135"/>
                          </a:xfrm>
                          <a:custGeom>
                            <a:avLst/>
                            <a:gdLst>
                              <a:gd name="T0" fmla="*/ 0 w 5443"/>
                              <a:gd name="T1" fmla="*/ 135 h 135"/>
                              <a:gd name="T2" fmla="*/ 5443 w 5443"/>
                              <a:gd name="T3" fmla="*/ 135 h 135"/>
                              <a:gd name="T4" fmla="*/ 5443 w 5443"/>
                              <a:gd name="T5" fmla="*/ 0 h 135"/>
                              <a:gd name="T6" fmla="*/ 0 w 5443"/>
                              <a:gd name="T7" fmla="*/ 0 h 135"/>
                              <a:gd name="T8" fmla="*/ 0 w 5443"/>
                              <a:gd name="T9" fmla="*/ 135 h 135"/>
                            </a:gdLst>
                            <a:ahLst/>
                            <a:cxnLst>
                              <a:cxn ang="0">
                                <a:pos x="T0" y="T1"/>
                              </a:cxn>
                              <a:cxn ang="0">
                                <a:pos x="T2" y="T3"/>
                              </a:cxn>
                              <a:cxn ang="0">
                                <a:pos x="T4" y="T5"/>
                              </a:cxn>
                              <a:cxn ang="0">
                                <a:pos x="T6" y="T7"/>
                              </a:cxn>
                              <a:cxn ang="0">
                                <a:pos x="T8" y="T9"/>
                              </a:cxn>
                            </a:cxnLst>
                            <a:rect l="0" t="0" r="r" b="b"/>
                            <a:pathLst>
                              <a:path w="5443" h="135">
                                <a:moveTo>
                                  <a:pt x="0" y="135"/>
                                </a:moveTo>
                                <a:lnTo>
                                  <a:pt x="5443" y="135"/>
                                </a:lnTo>
                                <a:lnTo>
                                  <a:pt x="5443" y="0"/>
                                </a:lnTo>
                                <a:lnTo>
                                  <a:pt x="0" y="0"/>
                                </a:lnTo>
                                <a:lnTo>
                                  <a:pt x="0" y="135"/>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style="position:absolute;margin-left:-.75pt;margin-top:5.6pt;width:542.25pt;height:6pt;z-index:251658240" coordsize="5443,135" o:spid="_x0000_s1026" w14:anchorId="7DB377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">
                <v:shape id="Freeform 9" style="position:absolute;width:5443;height:135;visibility:visible;mso-wrap-style:square;v-text-anchor:top" coordsize="5443,135" o:spid="_x0000_s1027" fillcolor="#eaeaea" stroked="f" path="m,135r5443,l5443,,,,,135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">
                  <v:path arrowok="t" o:connecttype="custom" o:connectlocs="0,135;5443,135;5443,0;0,0;0,135" o:connectangles="0,0,0,0,0"/>
                </v:shape>
              </v:group>
            </w:pict>
          </mc:Fallback>
        </mc:AlternateContent>
      </w:r>
    </w:p>
    <w:p w:rsidRPr="00550978" w:rsidR="00512E21" w:rsidP="00B74F57" w:rsidRDefault="00E54A01" w14:paraId="07DAC14A" w14:textId="3E0E9ADE">
      <w:pPr>
        <w:pStyle w:val="Heading1"/>
        <w:kinsoku w:val="0"/>
        <w:overflowPunct w:val="0"/>
        <w:spacing w:before="185"/>
        <w:ind w:left="0"/>
        <w:contextualSpacing/>
        <w:jc w:val="both"/>
        <w:rPr>
          <w:rFonts w:ascii="Arial" w:hAnsi="Arial" w:cs="Arial"/>
          <w:b w:val="0"/>
          <w:bCs w:val="0"/>
          <w:color w:val="1F497D"/>
          <w:sz w:val="24"/>
          <w:szCs w:val="24"/>
        </w:rPr>
      </w:pPr>
      <w:r w:rsidRPr="00550978">
        <w:rPr>
          <w:rFonts w:ascii="Arial" w:hAnsi="Arial" w:cs="Arial"/>
          <w:color w:val="1F497D"/>
          <w:spacing w:val="-1"/>
          <w:sz w:val="24"/>
          <w:szCs w:val="24"/>
        </w:rPr>
        <w:t>PROFESSIONAL SUMMARY</w:t>
      </w:r>
    </w:p>
    <w:p w:rsidRPr="00916300" w:rsidR="00FB52BC" w:rsidP="00B74F57" w:rsidRDefault="07273F96" w14:paraId="25195AE9" w14:textId="4FE41888">
      <w:pPr>
        <w:pStyle w:val="BodyText"/>
        <w:kinsoku w:val="0"/>
        <w:overflowPunct w:val="0"/>
        <w:spacing w:before="41"/>
        <w:ind w:left="0" w:firstLine="0"/>
        <w:contextualSpacing/>
        <w:jc w:val="both"/>
        <w:rPr>
          <w:rFonts w:ascii="Arial" w:hAnsi="Arial" w:cs="Arial"/>
        </w:rPr>
      </w:pPr>
      <w:r w:rsidRPr="07273F96">
        <w:rPr>
          <w:rFonts w:ascii="Arial" w:hAnsi="Arial" w:cs="Arial"/>
        </w:rPr>
        <w:t>A Senior Quality Assurance (QA) Engineer with an extensive experience in software testing</w:t>
      </w:r>
      <w:r w:rsidR="00F25625">
        <w:rPr>
          <w:rFonts w:ascii="Arial" w:hAnsi="Arial" w:cs="Arial"/>
        </w:rPr>
        <w:t xml:space="preserve"> for manual and automation test environment</w:t>
      </w:r>
      <w:r w:rsidR="009232A3">
        <w:rPr>
          <w:rFonts w:ascii="Arial" w:hAnsi="Arial" w:cs="Arial"/>
        </w:rPr>
        <w:t xml:space="preserve"> </w:t>
      </w:r>
      <w:r w:rsidRPr="07273F96">
        <w:rPr>
          <w:rFonts w:ascii="Arial" w:hAnsi="Arial" w:cs="Arial"/>
        </w:rPr>
        <w:t xml:space="preserve">in the </w:t>
      </w:r>
      <w:r w:rsidR="00DC7D0A">
        <w:rPr>
          <w:rFonts w:ascii="Arial" w:hAnsi="Arial" w:cs="Arial"/>
        </w:rPr>
        <w:t>field</w:t>
      </w:r>
      <w:r w:rsidRPr="07273F96">
        <w:rPr>
          <w:rFonts w:ascii="Arial" w:hAnsi="Arial" w:cs="Arial"/>
        </w:rPr>
        <w:t xml:space="preserve"> of telecommunications and information technology. Experienced in software development life cycle, including analyzing, designing, and implementing test plans, test cases, and test processes following Agile methodology. Demonstrated skills in leading and mentoring team members, while also proactively taking responsibilities with a proven ability in meeting targets and ensuring outstanding quality deliverables. Dependable, attentive, and organized team player with the capability to communicate, identify, and implement improvement ideas, which help achieve team goals effectively and efficiently. </w:t>
      </w:r>
    </w:p>
    <w:p w:rsidR="00FE6688" w:rsidP="00B74F57" w:rsidRDefault="00FE6688" w14:paraId="719CCB69" w14:textId="30F59454">
      <w:pPr>
        <w:pStyle w:val="BodyText"/>
        <w:kinsoku w:val="0"/>
        <w:overflowPunct w:val="0"/>
        <w:spacing w:before="41"/>
        <w:ind w:left="0" w:firstLine="0"/>
        <w:contextualSpacing/>
        <w:jc w:val="both"/>
        <w:rPr>
          <w:rFonts w:ascii="Arial" w:hAnsi="Arial" w:cs="Arial"/>
          <w:sz w:val="8"/>
          <w:szCs w:val="8"/>
        </w:rPr>
      </w:pPr>
    </w:p>
    <w:p w:rsidRPr="00FE6688" w:rsidR="000C2F8E" w:rsidP="00B74F57" w:rsidRDefault="00916300" w14:paraId="46808DB4" w14:textId="16A67C0C">
      <w:pPr>
        <w:pStyle w:val="BodyText"/>
        <w:kinsoku w:val="0"/>
        <w:overflowPunct w:val="0"/>
        <w:spacing w:before="41"/>
        <w:ind w:left="0" w:firstLine="0"/>
        <w:contextualSpacing/>
        <w:jc w:val="both"/>
        <w:rPr>
          <w:rFonts w:ascii="Arial" w:hAnsi="Arial" w:cs="Arial"/>
        </w:rPr>
      </w:pPr>
      <w:r w:rsidRPr="00FE6688">
        <w:rPr>
          <w:rFonts w:ascii="Arial" w:hAnsi="Arial" w:cs="Arial"/>
          <w:noProof/>
        </w:rPr>
        <mc:AlternateContent>
          <mc:Choice Requires="wpg">
            <w:drawing>
              <wp:anchor distT="0" distB="0" distL="114300" distR="114300" simplePos="0" relativeHeight="251658241" behindDoc="0" locked="0" layoutInCell="1" allowOverlap="1" wp14:anchorId="60459EE6" wp14:editId="0ACA6100">
                <wp:simplePos x="0" y="0"/>
                <wp:positionH relativeFrom="column">
                  <wp:posOffset>-9525</wp:posOffset>
                </wp:positionH>
                <wp:positionV relativeFrom="paragraph">
                  <wp:posOffset>8890</wp:posOffset>
                </wp:positionV>
                <wp:extent cx="6886575" cy="76200"/>
                <wp:effectExtent l="0" t="0" r="9525"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6575" cy="76200"/>
                          <a:chOff x="0" y="0"/>
                          <a:chExt cx="5443" cy="135"/>
                        </a:xfrm>
                      </wpg:grpSpPr>
                      <wps:wsp>
                        <wps:cNvPr id="6" name="Freeform 9"/>
                        <wps:cNvSpPr>
                          <a:spLocks/>
                        </wps:cNvSpPr>
                        <wps:spPr bwMode="auto">
                          <a:xfrm>
                            <a:off x="0" y="0"/>
                            <a:ext cx="5443" cy="135"/>
                          </a:xfrm>
                          <a:custGeom>
                            <a:avLst/>
                            <a:gdLst>
                              <a:gd name="T0" fmla="*/ 0 w 5443"/>
                              <a:gd name="T1" fmla="*/ 135 h 135"/>
                              <a:gd name="T2" fmla="*/ 5443 w 5443"/>
                              <a:gd name="T3" fmla="*/ 135 h 135"/>
                              <a:gd name="T4" fmla="*/ 5443 w 5443"/>
                              <a:gd name="T5" fmla="*/ 0 h 135"/>
                              <a:gd name="T6" fmla="*/ 0 w 5443"/>
                              <a:gd name="T7" fmla="*/ 0 h 135"/>
                              <a:gd name="T8" fmla="*/ 0 w 5443"/>
                              <a:gd name="T9" fmla="*/ 135 h 135"/>
                            </a:gdLst>
                            <a:ahLst/>
                            <a:cxnLst>
                              <a:cxn ang="0">
                                <a:pos x="T0" y="T1"/>
                              </a:cxn>
                              <a:cxn ang="0">
                                <a:pos x="T2" y="T3"/>
                              </a:cxn>
                              <a:cxn ang="0">
                                <a:pos x="T4" y="T5"/>
                              </a:cxn>
                              <a:cxn ang="0">
                                <a:pos x="T6" y="T7"/>
                              </a:cxn>
                              <a:cxn ang="0">
                                <a:pos x="T8" y="T9"/>
                              </a:cxn>
                            </a:cxnLst>
                            <a:rect l="0" t="0" r="r" b="b"/>
                            <a:pathLst>
                              <a:path w="5443" h="135">
                                <a:moveTo>
                                  <a:pt x="0" y="135"/>
                                </a:moveTo>
                                <a:lnTo>
                                  <a:pt x="5443" y="135"/>
                                </a:lnTo>
                                <a:lnTo>
                                  <a:pt x="5443" y="0"/>
                                </a:lnTo>
                                <a:lnTo>
                                  <a:pt x="0" y="0"/>
                                </a:lnTo>
                                <a:lnTo>
                                  <a:pt x="0" y="135"/>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oup 8" style="position:absolute;margin-left:-.75pt;margin-top:.7pt;width:542.25pt;height:6pt;z-index:251659264" coordsize="5443,135" o:spid="_x0000_s1026" w14:anchorId="25CAEA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">
                <v:shape id="Freeform 9" style="position:absolute;width:5443;height:135;visibility:visible;mso-wrap-style:square;v-text-anchor:top" coordsize="5443,135" o:spid="_x0000_s1027" fillcolor="#eaeaea" stroked="f" path="m,135r5443,l5443,,,,,1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">
                  <v:path arrowok="t" o:connecttype="custom" o:connectlocs="0,135;5443,135;5443,0;0,0;0,135" o:connectangles="0,0,0,0,0"/>
                </v:shape>
              </v:group>
            </w:pict>
          </mc:Fallback>
        </mc:AlternateContent>
      </w:r>
    </w:p>
    <w:p w:rsidRPr="00550978" w:rsidR="00512E21" w:rsidP="00B74F57" w:rsidRDefault="00924813" w14:paraId="74D97871" w14:textId="77777777">
      <w:pPr>
        <w:pStyle w:val="Heading1"/>
        <w:kinsoku w:val="0"/>
        <w:overflowPunct w:val="0"/>
        <w:ind w:left="0"/>
        <w:contextualSpacing/>
        <w:jc w:val="both"/>
        <w:rPr>
          <w:rFonts w:ascii="Arial" w:hAnsi="Arial" w:cs="Arial"/>
          <w:color w:val="1F497D"/>
          <w:spacing w:val="-1"/>
          <w:sz w:val="24"/>
          <w:szCs w:val="24"/>
        </w:rPr>
      </w:pPr>
      <w:r w:rsidRPr="00550978">
        <w:rPr>
          <w:rFonts w:ascii="Arial" w:hAnsi="Arial" w:cs="Arial"/>
          <w:color w:val="1F497D"/>
          <w:spacing w:val="-1"/>
          <w:sz w:val="24"/>
          <w:szCs w:val="24"/>
        </w:rPr>
        <w:t>WORK</w:t>
      </w:r>
      <w:r w:rsidRPr="00550978">
        <w:rPr>
          <w:rFonts w:ascii="Arial" w:hAnsi="Arial" w:cs="Arial"/>
          <w:color w:val="1F497D"/>
          <w:sz w:val="24"/>
          <w:szCs w:val="24"/>
        </w:rPr>
        <w:t xml:space="preserve"> </w:t>
      </w:r>
      <w:r w:rsidRPr="00550978">
        <w:rPr>
          <w:rFonts w:ascii="Arial" w:hAnsi="Arial" w:cs="Arial"/>
          <w:color w:val="1F497D"/>
          <w:spacing w:val="-1"/>
          <w:sz w:val="24"/>
          <w:szCs w:val="24"/>
        </w:rPr>
        <w:t>EXPERIENCE</w:t>
      </w:r>
    </w:p>
    <w:p w:rsidR="00B172D1" w:rsidP="2E6B1CA4" w:rsidRDefault="5E15B59F" w14:paraId="352B300F" w14:textId="74CA343A">
      <w:pPr>
        <w:pStyle w:val="BodyText"/>
        <w:kinsoku w:val="0"/>
        <w:overflowPunct w:val="0"/>
        <w:spacing w:before="38"/>
        <w:ind w:left="0" w:firstLine="0"/>
        <w:contextualSpacing/>
        <w:jc w:val="both"/>
        <w:rPr>
          <w:rFonts w:ascii="Arial" w:hAnsi="Arial" w:cs="Arial"/>
        </w:rPr>
      </w:pPr>
      <w:r w:rsidRPr="5E15B59F">
        <w:rPr>
          <w:rFonts w:ascii="Arial" w:hAnsi="Arial" w:eastAsia="Arial" w:cs="Arial"/>
          <w:b/>
          <w:bCs/>
        </w:rPr>
        <w:t xml:space="preserve">Collabera </w:t>
      </w:r>
      <w:r w:rsidR="009860BD">
        <w:rPr>
          <w:rFonts w:ascii="Arial" w:hAnsi="Arial" w:eastAsia="Arial" w:cs="Arial"/>
          <w:b/>
          <w:bCs/>
        </w:rPr>
        <w:t>Digital</w:t>
      </w:r>
      <w:r w:rsidRPr="5E15B59F">
        <w:rPr>
          <w:rFonts w:ascii="Arial" w:hAnsi="Arial" w:eastAsia="Arial" w:cs="Arial"/>
        </w:rPr>
        <w:t>, Ayala Ave., Makati Cit</w:t>
      </w:r>
      <w:r w:rsidR="00217ED1">
        <w:rPr>
          <w:rFonts w:ascii="Arial" w:hAnsi="Arial" w:eastAsia="Arial" w:cs="Arial"/>
        </w:rPr>
        <w:t>y</w:t>
      </w:r>
    </w:p>
    <w:p w:rsidR="00217ED1" w:rsidP="2E6B1CA4" w:rsidRDefault="00084C85" w14:paraId="207C50CE" w14:textId="1E5638B9">
      <w:pPr>
        <w:pStyle w:val="BodyText"/>
        <w:kinsoku w:val="0"/>
        <w:overflowPunct w:val="0"/>
        <w:spacing w:before="38"/>
        <w:ind w:left="0" w:firstLine="0"/>
        <w:contextualSpacing/>
        <w:jc w:val="both"/>
        <w:rPr>
          <w:rFonts w:ascii="Arial" w:hAnsi="Arial" w:eastAsia="Arial" w:cs="Arial"/>
        </w:rPr>
      </w:pPr>
      <w:r w:rsidRPr="00084C85">
        <w:rPr>
          <w:rFonts w:ascii="Arial" w:hAnsi="Arial" w:eastAsia="Arial" w:cs="Arial"/>
        </w:rPr>
        <w:t>A digital engineering company that creates unique experiences, provides actionable insights, and develops intelligent products and platforms by combining talent and technology.</w:t>
      </w:r>
    </w:p>
    <w:p w:rsidRPr="008A33FF" w:rsidR="002F209F" w:rsidP="2E6B1CA4" w:rsidRDefault="002F209F" w14:paraId="18553B69" w14:textId="77777777">
      <w:pPr>
        <w:pStyle w:val="BodyText"/>
        <w:kinsoku w:val="0"/>
        <w:overflowPunct w:val="0"/>
        <w:spacing w:before="38"/>
        <w:ind w:left="0" w:firstLine="0"/>
        <w:contextualSpacing/>
        <w:jc w:val="both"/>
        <w:rPr>
          <w:rFonts w:ascii="Arial" w:hAnsi="Arial" w:eastAsia="Arial" w:cs="Arial"/>
          <w:sz w:val="12"/>
          <w:szCs w:val="12"/>
        </w:rPr>
      </w:pPr>
    </w:p>
    <w:p w:rsidR="00B95090" w:rsidP="00C14400" w:rsidRDefault="00217ED1" w14:paraId="25866155" w14:textId="4D5A754A">
      <w:pPr>
        <w:pStyle w:val="BodyText"/>
        <w:kinsoku w:val="0"/>
        <w:overflowPunct w:val="0"/>
        <w:spacing w:before="38"/>
        <w:ind w:left="284" w:firstLine="0"/>
        <w:contextualSpacing/>
        <w:jc w:val="both"/>
        <w:rPr>
          <w:rFonts w:ascii="Arial" w:hAnsi="Arial" w:cs="Arial"/>
        </w:rPr>
      </w:pPr>
      <w:proofErr w:type="spellStart"/>
      <w:r>
        <w:rPr>
          <w:rFonts w:ascii="Arial" w:hAnsi="Arial" w:cs="Arial"/>
          <w:b/>
          <w:bCs/>
        </w:rPr>
        <w:t>G-Xchange</w:t>
      </w:r>
      <w:proofErr w:type="spellEnd"/>
      <w:r>
        <w:rPr>
          <w:rFonts w:ascii="Arial" w:hAnsi="Arial" w:cs="Arial"/>
          <w:b/>
          <w:bCs/>
        </w:rPr>
        <w:t>, In</w:t>
      </w:r>
      <w:r w:rsidR="00F201C9">
        <w:rPr>
          <w:rFonts w:ascii="Arial" w:hAnsi="Arial" w:cs="Arial"/>
          <w:b/>
          <w:bCs/>
        </w:rPr>
        <w:t>c.</w:t>
      </w:r>
      <w:r w:rsidRPr="00F201C9" w:rsidR="00F201C9">
        <w:rPr>
          <w:rFonts w:ascii="Arial" w:hAnsi="Arial" w:cs="Arial"/>
        </w:rPr>
        <w:t>,</w:t>
      </w:r>
      <w:r w:rsidR="00F201C9">
        <w:rPr>
          <w:rFonts w:ascii="Arial" w:hAnsi="Arial" w:cs="Arial"/>
        </w:rPr>
        <w:t xml:space="preserve"> </w:t>
      </w:r>
      <w:proofErr w:type="spellStart"/>
      <w:r w:rsidR="00F201C9">
        <w:rPr>
          <w:rFonts w:ascii="Arial" w:hAnsi="Arial" w:cs="Arial"/>
        </w:rPr>
        <w:t>Bonifacio</w:t>
      </w:r>
      <w:proofErr w:type="spellEnd"/>
      <w:r w:rsidR="00F201C9">
        <w:rPr>
          <w:rFonts w:ascii="Arial" w:hAnsi="Arial" w:cs="Arial"/>
        </w:rPr>
        <w:t xml:space="preserve"> Global City, </w:t>
      </w:r>
      <w:proofErr w:type="spellStart"/>
      <w:r w:rsidR="00F201C9">
        <w:rPr>
          <w:rFonts w:ascii="Arial" w:hAnsi="Arial" w:cs="Arial"/>
        </w:rPr>
        <w:t>Tag</w:t>
      </w:r>
      <w:r w:rsidR="00A65498">
        <w:rPr>
          <w:rFonts w:ascii="Arial" w:hAnsi="Arial" w:cs="Arial"/>
        </w:rPr>
        <w:t>uig</w:t>
      </w:r>
      <w:proofErr w:type="spellEnd"/>
      <w:r w:rsidR="00A65498">
        <w:rPr>
          <w:rFonts w:ascii="Arial" w:hAnsi="Arial" w:cs="Arial"/>
        </w:rPr>
        <w:t xml:space="preserve"> City (November 2023 – May 2024)</w:t>
      </w:r>
    </w:p>
    <w:p w:rsidRPr="004169EC" w:rsidR="004169EC" w:rsidP="1533D836" w:rsidRDefault="004169EC" w14:paraId="0B6EF0FE" w14:textId="77777777">
      <w:pPr>
        <w:pStyle w:val="BodyText"/>
        <w:kinsoku w:val="0"/>
        <w:overflowPunct w:val="0"/>
        <w:spacing w:before="38"/>
        <w:ind w:left="284" w:firstLine="0"/>
        <w:contextualSpacing/>
        <w:jc w:val="both"/>
        <w:rPr>
          <w:rFonts w:ascii="Arial" w:hAnsi="Arial" w:cs="Arial"/>
          <w:b/>
          <w:bCs/>
          <w:sz w:val="12"/>
          <w:szCs w:val="12"/>
        </w:rPr>
      </w:pPr>
    </w:p>
    <w:p w:rsidR="00980C03" w:rsidP="00370AFB" w:rsidRDefault="00C7605C" w14:paraId="2516BEF5" w14:textId="5A97C50A">
      <w:pPr>
        <w:pStyle w:val="BodyText"/>
        <w:kinsoku w:val="0"/>
        <w:overflowPunct w:val="0"/>
        <w:spacing w:before="38"/>
        <w:ind w:left="284" w:firstLine="142"/>
        <w:contextualSpacing/>
        <w:jc w:val="both"/>
        <w:rPr>
          <w:rFonts w:ascii="Arial" w:hAnsi="Arial" w:cs="Arial"/>
        </w:rPr>
      </w:pPr>
      <w:r>
        <w:rPr>
          <w:rFonts w:ascii="Arial" w:hAnsi="Arial" w:cs="Arial"/>
          <w:b/>
          <w:bCs/>
        </w:rPr>
        <w:t>Lead Quality Assurance Engineer</w:t>
      </w:r>
    </w:p>
    <w:p w:rsidR="00BF6014" w:rsidP="00BF6014" w:rsidRDefault="00654881" w14:paraId="5582745D" w14:textId="77777777">
      <w:pPr>
        <w:pStyle w:val="BodyText"/>
        <w:kinsoku w:val="0"/>
        <w:overflowPunct w:val="0"/>
        <w:spacing w:before="38"/>
        <w:ind w:left="426" w:firstLine="0"/>
        <w:contextualSpacing/>
        <w:jc w:val="both"/>
        <w:rPr>
          <w:rFonts w:ascii="Arial" w:hAnsi="Arial" w:cs="Arial"/>
        </w:rPr>
      </w:pPr>
      <w:r>
        <w:rPr>
          <w:rFonts w:ascii="Arial" w:hAnsi="Arial" w:cs="Arial"/>
        </w:rPr>
        <w:t>Primarily engaged</w:t>
      </w:r>
      <w:r w:rsidRPr="00CE7753" w:rsidR="00CE7753">
        <w:rPr>
          <w:rFonts w:ascii="Arial" w:hAnsi="Arial" w:cs="Arial"/>
        </w:rPr>
        <w:t xml:space="preserve"> in design and development sprints. </w:t>
      </w:r>
      <w:r w:rsidR="00AF3EDE">
        <w:rPr>
          <w:rFonts w:ascii="Arial" w:hAnsi="Arial" w:cs="Arial"/>
        </w:rPr>
        <w:t>Responsible</w:t>
      </w:r>
      <w:r w:rsidR="002E4727">
        <w:rPr>
          <w:rFonts w:ascii="Arial" w:hAnsi="Arial" w:cs="Arial"/>
        </w:rPr>
        <w:t xml:space="preserve"> for conducting</w:t>
      </w:r>
      <w:r w:rsidRPr="00CE7753" w:rsidR="00CE7753">
        <w:rPr>
          <w:rFonts w:ascii="Arial" w:hAnsi="Arial" w:cs="Arial"/>
        </w:rPr>
        <w:t xml:space="preserve"> comprehensive test analysis, leading test analysis walkthroughs, reviewing and approving test cases, managing end-to-end testing activities, ensuring adherence to project timelines, and leading post-production testing efforts. Additionally, documented bug reports and collaborated with cross-functional teams to resolve issues.</w:t>
      </w:r>
    </w:p>
    <w:p w:rsidRPr="00BF6014" w:rsidR="00BF6014" w:rsidP="00BF6014" w:rsidRDefault="00BF6014" w14:paraId="6B5CB517" w14:textId="77777777">
      <w:pPr>
        <w:pStyle w:val="BodyText"/>
        <w:kinsoku w:val="0"/>
        <w:overflowPunct w:val="0"/>
        <w:spacing w:before="38"/>
        <w:ind w:left="426" w:firstLine="0"/>
        <w:contextualSpacing/>
        <w:jc w:val="both"/>
        <w:rPr>
          <w:rFonts w:ascii="Arial" w:hAnsi="Arial" w:cs="Arial"/>
          <w:sz w:val="12"/>
          <w:szCs w:val="12"/>
        </w:rPr>
      </w:pPr>
    </w:p>
    <w:p w:rsidRPr="00BF6014" w:rsidR="00E30730" w:rsidP="00BF6014" w:rsidRDefault="00E30730" w14:paraId="5303002C" w14:textId="08B6E430">
      <w:pPr>
        <w:pStyle w:val="BodyText"/>
        <w:kinsoku w:val="0"/>
        <w:overflowPunct w:val="0"/>
        <w:spacing w:before="38"/>
        <w:ind w:left="426" w:firstLine="0"/>
        <w:contextualSpacing/>
        <w:jc w:val="both"/>
        <w:rPr>
          <w:rFonts w:ascii="Arial" w:hAnsi="Arial" w:cs="Arial"/>
        </w:rPr>
      </w:pPr>
      <w:r w:rsidRPr="00E30730">
        <w:rPr>
          <w:rFonts w:ascii="Arial" w:hAnsi="Arial" w:cs="Arial"/>
          <w:u w:val="single"/>
        </w:rPr>
        <w:t>Key Accomplishments</w:t>
      </w:r>
    </w:p>
    <w:p w:rsidRPr="006B332B" w:rsidR="008D761B" w:rsidP="006B332B" w:rsidRDefault="008D761B" w14:paraId="23B28731" w14:textId="0E85A1C3">
      <w:pPr>
        <w:numPr>
          <w:ilvl w:val="0"/>
          <w:numId w:val="24"/>
        </w:numPr>
        <w:spacing w:before="38"/>
        <w:ind w:left="1080"/>
        <w:contextualSpacing/>
        <w:jc w:val="both"/>
        <w:rPr>
          <w:rFonts w:ascii="Arial" w:hAnsi="Arial" w:eastAsia="Arial" w:cs="Arial"/>
          <w:sz w:val="20"/>
          <w:szCs w:val="20"/>
        </w:rPr>
      </w:pPr>
      <w:r w:rsidRPr="008D761B">
        <w:rPr>
          <w:rFonts w:ascii="Arial" w:hAnsi="Arial" w:eastAsia="Arial" w:cs="Arial"/>
          <w:sz w:val="20"/>
          <w:szCs w:val="20"/>
        </w:rPr>
        <w:t>Led successful production deployments and post-production testing, working closely with stakeholders to identify and resolve issues, ensuring corrective actions were implemented whe</w:t>
      </w:r>
      <w:r w:rsidR="004A5DF5">
        <w:rPr>
          <w:rFonts w:ascii="Arial" w:hAnsi="Arial" w:eastAsia="Arial" w:cs="Arial"/>
          <w:sz w:val="20"/>
          <w:szCs w:val="20"/>
        </w:rPr>
        <w:t xml:space="preserve">n </w:t>
      </w:r>
      <w:r w:rsidRPr="008D761B">
        <w:rPr>
          <w:rFonts w:ascii="Arial" w:hAnsi="Arial" w:eastAsia="Arial" w:cs="Arial"/>
          <w:sz w:val="20"/>
          <w:szCs w:val="20"/>
        </w:rPr>
        <w:t>necessary.</w:t>
      </w:r>
    </w:p>
    <w:p w:rsidRPr="00980C03" w:rsidR="00980C03" w:rsidP="1533D836" w:rsidRDefault="00980C03" w14:paraId="38B44E9B" w14:textId="77777777">
      <w:pPr>
        <w:pStyle w:val="BodyText"/>
        <w:kinsoku w:val="0"/>
        <w:overflowPunct w:val="0"/>
        <w:spacing w:before="38"/>
        <w:ind w:left="284" w:firstLine="0"/>
        <w:contextualSpacing/>
        <w:jc w:val="both"/>
        <w:rPr>
          <w:rFonts w:ascii="Arial" w:hAnsi="Arial" w:cs="Arial"/>
          <w:sz w:val="12"/>
          <w:szCs w:val="12"/>
        </w:rPr>
      </w:pPr>
    </w:p>
    <w:p w:rsidR="00125D81" w:rsidP="1533D836" w:rsidRDefault="07273F96" w14:paraId="082AAC26" w14:textId="6281B1FB">
      <w:pPr>
        <w:pStyle w:val="BodyText"/>
        <w:kinsoku w:val="0"/>
        <w:overflowPunct w:val="0"/>
        <w:spacing w:before="38"/>
        <w:ind w:left="284" w:firstLine="0"/>
        <w:contextualSpacing/>
        <w:jc w:val="both"/>
        <w:rPr>
          <w:rFonts w:ascii="Arial" w:hAnsi="Arial" w:cs="Arial"/>
        </w:rPr>
      </w:pPr>
      <w:r w:rsidRPr="07273F96">
        <w:rPr>
          <w:rFonts w:ascii="Arial" w:hAnsi="Arial" w:cs="Arial"/>
          <w:b/>
          <w:bCs/>
        </w:rPr>
        <w:t>Maya Philippines, Inc.</w:t>
      </w:r>
      <w:r w:rsidRPr="07273F96">
        <w:rPr>
          <w:rFonts w:ascii="Arial" w:hAnsi="Arial" w:cs="Arial"/>
        </w:rPr>
        <w:t>, Sherida</w:t>
      </w:r>
      <w:r w:rsidR="00ED4B6E">
        <w:rPr>
          <w:rFonts w:ascii="Arial" w:hAnsi="Arial" w:cs="Arial"/>
        </w:rPr>
        <w:t>n</w:t>
      </w:r>
      <w:r w:rsidRPr="07273F96">
        <w:rPr>
          <w:rFonts w:ascii="Arial" w:hAnsi="Arial" w:cs="Arial"/>
        </w:rPr>
        <w:t xml:space="preserve"> </w:t>
      </w:r>
      <w:proofErr w:type="spellStart"/>
      <w:r w:rsidRPr="07273F96">
        <w:rPr>
          <w:rFonts w:ascii="Arial" w:hAnsi="Arial" w:cs="Arial"/>
        </w:rPr>
        <w:t>cor</w:t>
      </w:r>
      <w:proofErr w:type="spellEnd"/>
      <w:r w:rsidRPr="07273F96">
        <w:rPr>
          <w:rFonts w:ascii="Arial" w:hAnsi="Arial" w:cs="Arial"/>
        </w:rPr>
        <w:t>. Reliance St., Mandaluyong City</w:t>
      </w:r>
      <w:r w:rsidR="00217ED1">
        <w:rPr>
          <w:rFonts w:ascii="Arial" w:hAnsi="Arial" w:cs="Arial"/>
        </w:rPr>
        <w:t xml:space="preserve"> </w:t>
      </w:r>
      <w:r w:rsidRPr="1533D836" w:rsidR="00217ED1">
        <w:rPr>
          <w:rFonts w:ascii="Arial" w:hAnsi="Arial" w:cs="Arial"/>
        </w:rPr>
        <w:t xml:space="preserve">(May 2021 – </w:t>
      </w:r>
      <w:r w:rsidR="00217ED1">
        <w:rPr>
          <w:rFonts w:ascii="Arial" w:hAnsi="Arial" w:cs="Arial"/>
        </w:rPr>
        <w:t>May 2023</w:t>
      </w:r>
      <w:r w:rsidRPr="1533D836" w:rsidR="00217ED1">
        <w:rPr>
          <w:rFonts w:ascii="Arial" w:hAnsi="Arial" w:cs="Arial"/>
        </w:rPr>
        <w:t>)</w:t>
      </w:r>
    </w:p>
    <w:p w:rsidRPr="00346448" w:rsidR="00346448" w:rsidP="00D96214" w:rsidRDefault="00346448" w14:paraId="68DF156D" w14:textId="77777777">
      <w:pPr>
        <w:pStyle w:val="BodyText"/>
        <w:kinsoku w:val="0"/>
        <w:overflowPunct w:val="0"/>
        <w:spacing w:before="38"/>
        <w:contextualSpacing/>
        <w:jc w:val="both"/>
        <w:rPr>
          <w:rFonts w:ascii="Arial" w:hAnsi="Arial" w:cs="Arial"/>
          <w:sz w:val="12"/>
          <w:szCs w:val="12"/>
        </w:rPr>
      </w:pPr>
    </w:p>
    <w:p w:rsidRPr="00FE6688" w:rsidR="00B172D1" w:rsidP="1533D836" w:rsidRDefault="63B7F7A9" w14:paraId="4811ABBB" w14:textId="30DEF573">
      <w:pPr>
        <w:pStyle w:val="BodyText"/>
        <w:kinsoku w:val="0"/>
        <w:overflowPunct w:val="0"/>
        <w:spacing w:before="38"/>
        <w:ind w:left="436" w:firstLine="0"/>
        <w:contextualSpacing/>
        <w:jc w:val="both"/>
        <w:rPr>
          <w:rFonts w:ascii="Arial" w:hAnsi="Arial" w:cs="Arial"/>
        </w:rPr>
      </w:pPr>
      <w:r w:rsidRPr="63B7F7A9">
        <w:rPr>
          <w:rFonts w:ascii="Arial" w:hAnsi="Arial" w:cs="Arial"/>
          <w:b/>
          <w:bCs/>
        </w:rPr>
        <w:t>Senior Quality Engineer</w:t>
      </w:r>
    </w:p>
    <w:p w:rsidRPr="002659CC" w:rsidR="5E15B59F" w:rsidP="1533D836" w:rsidRDefault="0C31AAC4" w14:paraId="424A3098" w14:textId="598C2EA1">
      <w:pPr>
        <w:pStyle w:val="BodyText"/>
        <w:spacing w:before="38"/>
        <w:ind w:left="436" w:firstLine="0"/>
        <w:jc w:val="both"/>
        <w:rPr>
          <w:rFonts w:ascii="Arial" w:hAnsi="Arial" w:cs="Arial"/>
        </w:rPr>
      </w:pPr>
      <w:r w:rsidRPr="0C31AAC4">
        <w:rPr>
          <w:rFonts w:ascii="Arial" w:hAnsi="Arial" w:cs="Arial"/>
        </w:rPr>
        <w:t>Buil</w:t>
      </w:r>
      <w:r w:rsidR="008A6F52">
        <w:rPr>
          <w:rFonts w:ascii="Arial" w:hAnsi="Arial" w:cs="Arial"/>
        </w:rPr>
        <w:t>t</w:t>
      </w:r>
      <w:r w:rsidRPr="0C31AAC4">
        <w:rPr>
          <w:rFonts w:ascii="Arial" w:hAnsi="Arial" w:cs="Arial"/>
        </w:rPr>
        <w:t xml:space="preserve"> test automation using Python Behave Framework</w:t>
      </w:r>
      <w:r w:rsidR="00D47859">
        <w:rPr>
          <w:rFonts w:ascii="Arial" w:hAnsi="Arial" w:cs="Arial"/>
        </w:rPr>
        <w:t xml:space="preserve">. </w:t>
      </w:r>
      <w:r w:rsidR="00501F13">
        <w:rPr>
          <w:rFonts w:ascii="Arial" w:hAnsi="Arial" w:cs="Arial"/>
        </w:rPr>
        <w:t>Maintain</w:t>
      </w:r>
      <w:r w:rsidR="00F800F8">
        <w:rPr>
          <w:rFonts w:ascii="Arial" w:hAnsi="Arial" w:cs="Arial"/>
        </w:rPr>
        <w:t>ed</w:t>
      </w:r>
      <w:r w:rsidR="00501F13">
        <w:rPr>
          <w:rFonts w:ascii="Arial" w:hAnsi="Arial" w:cs="Arial"/>
        </w:rPr>
        <w:t xml:space="preserve"> and execute</w:t>
      </w:r>
      <w:r w:rsidR="00F800F8">
        <w:rPr>
          <w:rFonts w:ascii="Arial" w:hAnsi="Arial" w:cs="Arial"/>
        </w:rPr>
        <w:t>d</w:t>
      </w:r>
      <w:r w:rsidRPr="0C31AAC4" w:rsidR="00501F13">
        <w:rPr>
          <w:rFonts w:ascii="Arial" w:hAnsi="Arial" w:cs="Arial"/>
        </w:rPr>
        <w:t xml:space="preserve"> manual and automated test</w:t>
      </w:r>
      <w:r w:rsidR="00501F13">
        <w:rPr>
          <w:rFonts w:ascii="Arial" w:hAnsi="Arial" w:cs="Arial"/>
        </w:rPr>
        <w:t>s</w:t>
      </w:r>
      <w:r w:rsidR="00BA0B4F">
        <w:rPr>
          <w:rFonts w:ascii="Arial" w:hAnsi="Arial" w:cs="Arial"/>
        </w:rPr>
        <w:t xml:space="preserve"> including security testing</w:t>
      </w:r>
      <w:r w:rsidRPr="0C31AAC4" w:rsidR="00501F13">
        <w:rPr>
          <w:rFonts w:ascii="Arial" w:hAnsi="Arial" w:cs="Arial"/>
        </w:rPr>
        <w:t xml:space="preserve">. </w:t>
      </w:r>
      <w:r w:rsidR="005B2047">
        <w:rPr>
          <w:rFonts w:ascii="Arial" w:hAnsi="Arial" w:cs="Arial"/>
        </w:rPr>
        <w:t>Create</w:t>
      </w:r>
      <w:r w:rsidR="00F800F8">
        <w:rPr>
          <w:rFonts w:ascii="Arial" w:hAnsi="Arial" w:cs="Arial"/>
        </w:rPr>
        <w:t xml:space="preserve">d </w:t>
      </w:r>
      <w:r w:rsidR="005B2047">
        <w:rPr>
          <w:rFonts w:ascii="Arial" w:hAnsi="Arial" w:cs="Arial"/>
        </w:rPr>
        <w:t>and design</w:t>
      </w:r>
      <w:r w:rsidR="00F800F8">
        <w:rPr>
          <w:rFonts w:ascii="Arial" w:hAnsi="Arial" w:cs="Arial"/>
        </w:rPr>
        <w:t xml:space="preserve">ed </w:t>
      </w:r>
      <w:r w:rsidR="007E2EED">
        <w:rPr>
          <w:rFonts w:ascii="Arial" w:hAnsi="Arial" w:cs="Arial"/>
        </w:rPr>
        <w:t>test plan</w:t>
      </w:r>
      <w:r w:rsidR="00B67472">
        <w:rPr>
          <w:rFonts w:ascii="Arial" w:hAnsi="Arial" w:cs="Arial"/>
        </w:rPr>
        <w:t>s and test cases</w:t>
      </w:r>
      <w:r w:rsidR="00DF3538">
        <w:rPr>
          <w:rFonts w:ascii="Arial" w:hAnsi="Arial" w:cs="Arial"/>
        </w:rPr>
        <w:t xml:space="preserve"> for verification</w:t>
      </w:r>
      <w:r w:rsidR="00B67472">
        <w:rPr>
          <w:rFonts w:ascii="Arial" w:hAnsi="Arial" w:cs="Arial"/>
        </w:rPr>
        <w:t xml:space="preserve">. </w:t>
      </w:r>
      <w:r w:rsidRPr="0C31AAC4">
        <w:rPr>
          <w:rFonts w:ascii="Arial" w:hAnsi="Arial" w:cs="Arial"/>
        </w:rPr>
        <w:t>Report</w:t>
      </w:r>
      <w:r w:rsidR="00F800F8">
        <w:rPr>
          <w:rFonts w:ascii="Arial" w:hAnsi="Arial" w:cs="Arial"/>
        </w:rPr>
        <w:t xml:space="preserve">ed </w:t>
      </w:r>
      <w:r w:rsidRPr="0C31AAC4">
        <w:rPr>
          <w:rFonts w:ascii="Arial" w:hAnsi="Arial" w:cs="Arial"/>
        </w:rPr>
        <w:t>defects and verifie</w:t>
      </w:r>
      <w:r w:rsidR="00F800F8">
        <w:rPr>
          <w:rFonts w:ascii="Arial" w:hAnsi="Arial" w:cs="Arial"/>
        </w:rPr>
        <w:t>d</w:t>
      </w:r>
      <w:r w:rsidRPr="0C31AAC4">
        <w:rPr>
          <w:rFonts w:ascii="Arial" w:hAnsi="Arial" w:cs="Arial"/>
        </w:rPr>
        <w:t xml:space="preserve"> fixes.</w:t>
      </w:r>
      <w:r w:rsidR="00567D8C">
        <w:rPr>
          <w:rFonts w:ascii="Arial" w:hAnsi="Arial" w:cs="Arial"/>
        </w:rPr>
        <w:t xml:space="preserve"> </w:t>
      </w:r>
      <w:r w:rsidR="002C7D77">
        <w:rPr>
          <w:rFonts w:ascii="Arial" w:hAnsi="Arial" w:cs="Arial"/>
        </w:rPr>
        <w:t>Coordinate</w:t>
      </w:r>
      <w:r w:rsidR="00F800F8">
        <w:rPr>
          <w:rFonts w:ascii="Arial" w:hAnsi="Arial" w:cs="Arial"/>
        </w:rPr>
        <w:t xml:space="preserve">d </w:t>
      </w:r>
      <w:r w:rsidR="002C7D77">
        <w:rPr>
          <w:rFonts w:ascii="Arial" w:hAnsi="Arial" w:cs="Arial"/>
        </w:rPr>
        <w:t>and w</w:t>
      </w:r>
      <w:r w:rsidRPr="0C31AAC4">
        <w:rPr>
          <w:rFonts w:ascii="Arial" w:hAnsi="Arial" w:cs="Arial"/>
        </w:rPr>
        <w:t>ork</w:t>
      </w:r>
      <w:r w:rsidR="00F800F8">
        <w:rPr>
          <w:rFonts w:ascii="Arial" w:hAnsi="Arial" w:cs="Arial"/>
        </w:rPr>
        <w:t>ed</w:t>
      </w:r>
      <w:r w:rsidRPr="0C31AAC4">
        <w:rPr>
          <w:rFonts w:ascii="Arial" w:hAnsi="Arial" w:cs="Arial"/>
        </w:rPr>
        <w:t xml:space="preserve"> with the development </w:t>
      </w:r>
      <w:r w:rsidR="004B34A0">
        <w:rPr>
          <w:rFonts w:ascii="Arial" w:hAnsi="Arial" w:cs="Arial"/>
        </w:rPr>
        <w:t>team</w:t>
      </w:r>
      <w:r w:rsidR="00797E32">
        <w:rPr>
          <w:rFonts w:ascii="Arial" w:hAnsi="Arial" w:cs="Arial"/>
        </w:rPr>
        <w:t xml:space="preserve"> </w:t>
      </w:r>
      <w:r w:rsidRPr="0C31AAC4">
        <w:rPr>
          <w:rFonts w:ascii="Arial" w:hAnsi="Arial" w:cs="Arial"/>
        </w:rPr>
        <w:t xml:space="preserve">and </w:t>
      </w:r>
      <w:r w:rsidR="00C12459">
        <w:rPr>
          <w:rFonts w:ascii="Arial" w:hAnsi="Arial" w:cs="Arial"/>
        </w:rPr>
        <w:t>product management</w:t>
      </w:r>
      <w:r w:rsidR="008A53F8">
        <w:rPr>
          <w:rFonts w:ascii="Arial" w:hAnsi="Arial" w:cs="Arial"/>
        </w:rPr>
        <w:t xml:space="preserve"> to </w:t>
      </w:r>
      <w:r w:rsidR="00FE7A1E">
        <w:rPr>
          <w:rFonts w:ascii="Arial" w:hAnsi="Arial" w:cs="Arial"/>
        </w:rPr>
        <w:t>implement services</w:t>
      </w:r>
      <w:r w:rsidR="00C63B0D">
        <w:rPr>
          <w:rFonts w:ascii="Arial" w:hAnsi="Arial" w:cs="Arial"/>
        </w:rPr>
        <w:t xml:space="preserve"> and </w:t>
      </w:r>
      <w:r w:rsidR="008A53F8">
        <w:rPr>
          <w:rFonts w:ascii="Arial" w:hAnsi="Arial" w:cs="Arial"/>
        </w:rPr>
        <w:t xml:space="preserve">plan testing </w:t>
      </w:r>
      <w:r w:rsidRPr="0C31AAC4">
        <w:rPr>
          <w:rFonts w:ascii="Arial" w:hAnsi="Arial" w:cs="Arial"/>
        </w:rPr>
        <w:t xml:space="preserve">activities and release efforts. </w:t>
      </w:r>
      <w:r w:rsidRPr="00EE2FCA" w:rsidR="00EE2FCA">
        <w:rPr>
          <w:rFonts w:ascii="Arial" w:hAnsi="Arial" w:cs="Arial"/>
        </w:rPr>
        <w:t>Facilitat</w:t>
      </w:r>
      <w:r w:rsidR="00EE2FCA">
        <w:rPr>
          <w:rFonts w:ascii="Arial" w:hAnsi="Arial" w:cs="Arial"/>
        </w:rPr>
        <w:t>e</w:t>
      </w:r>
      <w:r w:rsidR="00093621">
        <w:rPr>
          <w:rFonts w:ascii="Arial" w:hAnsi="Arial" w:cs="Arial"/>
        </w:rPr>
        <w:t>d</w:t>
      </w:r>
      <w:r w:rsidRPr="00EE2FCA" w:rsidR="00EE2FCA">
        <w:rPr>
          <w:rFonts w:ascii="Arial" w:hAnsi="Arial" w:cs="Arial"/>
        </w:rPr>
        <w:t xml:space="preserve"> and </w:t>
      </w:r>
      <w:r w:rsidR="00EE2FCA">
        <w:rPr>
          <w:rFonts w:ascii="Arial" w:hAnsi="Arial" w:cs="Arial"/>
        </w:rPr>
        <w:t>l</w:t>
      </w:r>
      <w:r w:rsidR="00093621">
        <w:rPr>
          <w:rFonts w:ascii="Arial" w:hAnsi="Arial" w:cs="Arial"/>
        </w:rPr>
        <w:t xml:space="preserve">ed </w:t>
      </w:r>
      <w:r w:rsidRPr="00EE2FCA" w:rsidR="00EE2FCA">
        <w:rPr>
          <w:rFonts w:ascii="Arial" w:hAnsi="Arial" w:cs="Arial"/>
        </w:rPr>
        <w:t>scrum events</w:t>
      </w:r>
      <w:r w:rsidR="002C2F7A">
        <w:rPr>
          <w:rFonts w:ascii="Arial" w:hAnsi="Arial" w:cs="Arial"/>
        </w:rPr>
        <w:t>. M</w:t>
      </w:r>
      <w:r w:rsidR="00AC6D44">
        <w:rPr>
          <w:rFonts w:ascii="Arial" w:hAnsi="Arial" w:cs="Arial"/>
        </w:rPr>
        <w:t>entor</w:t>
      </w:r>
      <w:r w:rsidR="00093621">
        <w:rPr>
          <w:rFonts w:ascii="Arial" w:hAnsi="Arial" w:cs="Arial"/>
        </w:rPr>
        <w:t>ed</w:t>
      </w:r>
      <w:r w:rsidR="00AC6D44">
        <w:rPr>
          <w:rFonts w:ascii="Arial" w:hAnsi="Arial" w:cs="Arial"/>
        </w:rPr>
        <w:t xml:space="preserve"> and train</w:t>
      </w:r>
      <w:r w:rsidR="00093621">
        <w:rPr>
          <w:rFonts w:ascii="Arial" w:hAnsi="Arial" w:cs="Arial"/>
        </w:rPr>
        <w:t>ed</w:t>
      </w:r>
      <w:r w:rsidR="00AC6D44">
        <w:rPr>
          <w:rFonts w:ascii="Arial" w:hAnsi="Arial" w:cs="Arial"/>
        </w:rPr>
        <w:t xml:space="preserve"> </w:t>
      </w:r>
      <w:r w:rsidR="0039678B">
        <w:rPr>
          <w:rFonts w:ascii="Arial" w:hAnsi="Arial" w:cs="Arial"/>
        </w:rPr>
        <w:t xml:space="preserve">team members </w:t>
      </w:r>
      <w:r w:rsidR="00C75B6A">
        <w:rPr>
          <w:rFonts w:ascii="Arial" w:hAnsi="Arial" w:cs="Arial"/>
        </w:rPr>
        <w:t xml:space="preserve">related to </w:t>
      </w:r>
      <w:r w:rsidR="00956871">
        <w:rPr>
          <w:rFonts w:ascii="Arial" w:hAnsi="Arial" w:cs="Arial"/>
        </w:rPr>
        <w:t xml:space="preserve">testing </w:t>
      </w:r>
      <w:r w:rsidR="003809F6">
        <w:rPr>
          <w:rFonts w:ascii="Arial" w:hAnsi="Arial" w:cs="Arial"/>
        </w:rPr>
        <w:t>services</w:t>
      </w:r>
      <w:r w:rsidR="00956871">
        <w:rPr>
          <w:rFonts w:ascii="Arial" w:hAnsi="Arial" w:cs="Arial"/>
        </w:rPr>
        <w:t xml:space="preserve">. </w:t>
      </w:r>
    </w:p>
    <w:p w:rsidRPr="00FE6688" w:rsidR="00B172D1" w:rsidP="1533D836" w:rsidRDefault="00B172D1" w14:paraId="0F144DBC" w14:textId="77777777">
      <w:pPr>
        <w:pStyle w:val="BodyText"/>
        <w:kinsoku w:val="0"/>
        <w:overflowPunct w:val="0"/>
        <w:spacing w:before="38"/>
        <w:ind w:left="436" w:firstLine="0"/>
        <w:contextualSpacing/>
        <w:jc w:val="both"/>
        <w:rPr>
          <w:rFonts w:ascii="Arial" w:hAnsi="Arial" w:cs="Arial"/>
          <w:sz w:val="12"/>
          <w:szCs w:val="12"/>
        </w:rPr>
      </w:pPr>
    </w:p>
    <w:p w:rsidRPr="00FE6688" w:rsidR="00B172D1" w:rsidP="1533D836" w:rsidRDefault="0C31AAC4" w14:paraId="18C81F5F" w14:textId="3427A928">
      <w:pPr>
        <w:pStyle w:val="BodyText"/>
        <w:kinsoku w:val="0"/>
        <w:overflowPunct w:val="0"/>
        <w:spacing w:before="38"/>
        <w:ind w:left="152" w:firstLine="284"/>
        <w:contextualSpacing/>
        <w:jc w:val="both"/>
        <w:rPr>
          <w:u w:val="single"/>
        </w:rPr>
      </w:pPr>
      <w:r w:rsidRPr="0C31AAC4">
        <w:rPr>
          <w:rFonts w:ascii="Arial" w:hAnsi="Arial" w:cs="Arial"/>
          <w:u w:val="single"/>
        </w:rPr>
        <w:t>Key Accomplishments</w:t>
      </w:r>
    </w:p>
    <w:p w:rsidR="0C31AAC4" w:rsidP="0C31AAC4" w:rsidRDefault="00B7107E" w14:paraId="5B9B0120" w14:textId="2C129864">
      <w:pPr>
        <w:pStyle w:val="BodyText"/>
        <w:numPr>
          <w:ilvl w:val="0"/>
          <w:numId w:val="24"/>
        </w:numPr>
        <w:spacing w:before="38"/>
        <w:ind w:left="1080"/>
        <w:contextualSpacing/>
        <w:jc w:val="both"/>
        <w:rPr>
          <w:rFonts w:ascii="Arial" w:hAnsi="Arial" w:eastAsia="Arial" w:cs="Arial"/>
        </w:rPr>
      </w:pPr>
      <w:r>
        <w:rPr>
          <w:rFonts w:ascii="Arial" w:hAnsi="Arial" w:eastAsia="Arial" w:cs="Arial"/>
        </w:rPr>
        <w:t>Designed and created</w:t>
      </w:r>
      <w:r w:rsidRPr="0C31AAC4" w:rsidR="0C31AAC4">
        <w:rPr>
          <w:rFonts w:ascii="Arial" w:hAnsi="Arial" w:eastAsia="Arial" w:cs="Arial"/>
        </w:rPr>
        <w:t xml:space="preserve"> comprehensive test cases </w:t>
      </w:r>
      <w:r w:rsidR="008A7234">
        <w:rPr>
          <w:rFonts w:ascii="Arial" w:hAnsi="Arial" w:eastAsia="Arial" w:cs="Arial"/>
        </w:rPr>
        <w:t xml:space="preserve">as part </w:t>
      </w:r>
      <w:r w:rsidR="00574966">
        <w:rPr>
          <w:rFonts w:ascii="Arial" w:hAnsi="Arial" w:eastAsia="Arial" w:cs="Arial"/>
        </w:rPr>
        <w:t xml:space="preserve">of the </w:t>
      </w:r>
      <w:r w:rsidR="008A7234">
        <w:rPr>
          <w:rFonts w:ascii="Arial" w:hAnsi="Arial" w:eastAsia="Arial" w:cs="Arial"/>
        </w:rPr>
        <w:t>migration of services</w:t>
      </w:r>
      <w:r w:rsidR="00574966">
        <w:rPr>
          <w:rFonts w:ascii="Arial" w:hAnsi="Arial" w:eastAsia="Arial" w:cs="Arial"/>
        </w:rPr>
        <w:t xml:space="preserve"> and</w:t>
      </w:r>
      <w:r w:rsidR="00B2552A">
        <w:rPr>
          <w:rFonts w:ascii="Arial" w:hAnsi="Arial" w:eastAsia="Arial" w:cs="Arial"/>
        </w:rPr>
        <w:t xml:space="preserve"> the</w:t>
      </w:r>
      <w:r w:rsidR="00574966">
        <w:rPr>
          <w:rFonts w:ascii="Arial" w:hAnsi="Arial" w:eastAsia="Arial" w:cs="Arial"/>
        </w:rPr>
        <w:t xml:space="preserve"> onboarding of new </w:t>
      </w:r>
      <w:r w:rsidR="00252C7B">
        <w:rPr>
          <w:rFonts w:ascii="Arial" w:hAnsi="Arial" w:eastAsia="Arial" w:cs="Arial"/>
        </w:rPr>
        <w:t xml:space="preserve">remittance </w:t>
      </w:r>
      <w:r w:rsidR="00574966">
        <w:rPr>
          <w:rFonts w:ascii="Arial" w:hAnsi="Arial" w:eastAsia="Arial" w:cs="Arial"/>
        </w:rPr>
        <w:t>partner</w:t>
      </w:r>
      <w:r w:rsidR="008A7234">
        <w:rPr>
          <w:rFonts w:ascii="Arial" w:hAnsi="Arial" w:eastAsia="Arial" w:cs="Arial"/>
        </w:rPr>
        <w:t xml:space="preserve"> for </w:t>
      </w:r>
      <w:r w:rsidRPr="0C31AAC4" w:rsidR="0C31AAC4">
        <w:rPr>
          <w:rFonts w:ascii="Arial" w:hAnsi="Arial" w:eastAsia="Arial" w:cs="Arial"/>
        </w:rPr>
        <w:t xml:space="preserve">Maya Philippines' remittance </w:t>
      </w:r>
      <w:r w:rsidR="008A7234">
        <w:rPr>
          <w:rFonts w:ascii="Arial" w:hAnsi="Arial" w:eastAsia="Arial" w:cs="Arial"/>
        </w:rPr>
        <w:t>platfor</w:t>
      </w:r>
      <w:r w:rsidR="0038364B">
        <w:rPr>
          <w:rFonts w:ascii="Arial" w:hAnsi="Arial" w:eastAsia="Arial" w:cs="Arial"/>
        </w:rPr>
        <w:t>m</w:t>
      </w:r>
      <w:r w:rsidR="004B62D9">
        <w:rPr>
          <w:rFonts w:ascii="Arial" w:hAnsi="Arial" w:eastAsia="Arial" w:cs="Arial"/>
        </w:rPr>
        <w:t xml:space="preserve">, wherein </w:t>
      </w:r>
      <w:r w:rsidR="00595739">
        <w:rPr>
          <w:rFonts w:ascii="Arial" w:hAnsi="Arial" w:eastAsia="Arial" w:cs="Arial"/>
        </w:rPr>
        <w:t>critical</w:t>
      </w:r>
      <w:r w:rsidR="004B62D9">
        <w:rPr>
          <w:rFonts w:ascii="Arial" w:hAnsi="Arial" w:eastAsia="Arial" w:cs="Arial"/>
        </w:rPr>
        <w:t xml:space="preserve"> defects were caught </w:t>
      </w:r>
      <w:r w:rsidR="006D56D2">
        <w:rPr>
          <w:rFonts w:ascii="Arial" w:hAnsi="Arial" w:eastAsia="Arial" w:cs="Arial"/>
        </w:rPr>
        <w:t>and raised to the development team.</w:t>
      </w:r>
    </w:p>
    <w:p w:rsidR="00F158A6" w:rsidP="0C31AAC4" w:rsidRDefault="00FB4C68" w14:paraId="14BA105E" w14:textId="4CB1C70E">
      <w:pPr>
        <w:pStyle w:val="BodyText"/>
        <w:numPr>
          <w:ilvl w:val="0"/>
          <w:numId w:val="24"/>
        </w:numPr>
        <w:spacing w:before="38"/>
        <w:ind w:left="1080"/>
        <w:contextualSpacing/>
        <w:jc w:val="both"/>
        <w:rPr>
          <w:rFonts w:ascii="Arial" w:hAnsi="Arial" w:eastAsia="Arial" w:cs="Arial"/>
        </w:rPr>
      </w:pPr>
      <w:r>
        <w:rPr>
          <w:rFonts w:ascii="Arial" w:hAnsi="Arial" w:eastAsia="Arial" w:cs="Arial"/>
        </w:rPr>
        <w:t xml:space="preserve">Owned </w:t>
      </w:r>
      <w:r w:rsidR="00350132">
        <w:rPr>
          <w:rFonts w:ascii="Arial" w:hAnsi="Arial" w:eastAsia="Arial" w:cs="Arial"/>
        </w:rPr>
        <w:t>the development of test automation sc</w:t>
      </w:r>
      <w:r w:rsidR="0080355A">
        <w:rPr>
          <w:rFonts w:ascii="Arial" w:hAnsi="Arial" w:eastAsia="Arial" w:cs="Arial"/>
        </w:rPr>
        <w:t xml:space="preserve">ripts to </w:t>
      </w:r>
      <w:r w:rsidR="00676860">
        <w:rPr>
          <w:rFonts w:ascii="Arial" w:hAnsi="Arial" w:eastAsia="Arial" w:cs="Arial"/>
        </w:rPr>
        <w:t xml:space="preserve">verify the test cases </w:t>
      </w:r>
      <w:r w:rsidR="00BC0377">
        <w:rPr>
          <w:rFonts w:ascii="Arial" w:hAnsi="Arial" w:eastAsia="Arial" w:cs="Arial"/>
        </w:rPr>
        <w:t>cr</w:t>
      </w:r>
      <w:r w:rsidR="006D56D2">
        <w:rPr>
          <w:rFonts w:ascii="Arial" w:hAnsi="Arial" w:eastAsia="Arial" w:cs="Arial"/>
        </w:rPr>
        <w:t>eat</w:t>
      </w:r>
      <w:r w:rsidR="00964A79">
        <w:rPr>
          <w:rFonts w:ascii="Arial" w:hAnsi="Arial" w:eastAsia="Arial" w:cs="Arial"/>
        </w:rPr>
        <w:t xml:space="preserve">ed </w:t>
      </w:r>
      <w:r w:rsidR="007A19B7">
        <w:rPr>
          <w:rFonts w:ascii="Arial" w:hAnsi="Arial" w:eastAsia="Arial" w:cs="Arial"/>
        </w:rPr>
        <w:t>for each t</w:t>
      </w:r>
      <w:r w:rsidR="00A15C2D">
        <w:rPr>
          <w:rFonts w:ascii="Arial" w:hAnsi="Arial" w:eastAsia="Arial" w:cs="Arial"/>
        </w:rPr>
        <w:t xml:space="preserve">esting phase </w:t>
      </w:r>
      <w:r w:rsidR="000A00E2">
        <w:rPr>
          <w:rFonts w:ascii="Arial" w:hAnsi="Arial" w:eastAsia="Arial" w:cs="Arial"/>
        </w:rPr>
        <w:t>in</w:t>
      </w:r>
      <w:r w:rsidR="00A15C2D">
        <w:rPr>
          <w:rFonts w:ascii="Arial" w:hAnsi="Arial" w:eastAsia="Arial" w:cs="Arial"/>
        </w:rPr>
        <w:t xml:space="preserve"> different environment</w:t>
      </w:r>
      <w:r w:rsidR="002F209F">
        <w:rPr>
          <w:rFonts w:ascii="Arial" w:hAnsi="Arial" w:eastAsia="Arial" w:cs="Arial"/>
        </w:rPr>
        <w:t xml:space="preserve"> instance.</w:t>
      </w:r>
    </w:p>
    <w:p w:rsidR="00B138C8" w:rsidP="0C31AAC4" w:rsidRDefault="007578A4" w14:paraId="5EC475D9" w14:textId="3B042DFA">
      <w:pPr>
        <w:pStyle w:val="BodyText"/>
        <w:numPr>
          <w:ilvl w:val="0"/>
          <w:numId w:val="24"/>
        </w:numPr>
        <w:spacing w:before="38"/>
        <w:ind w:left="1080"/>
        <w:contextualSpacing/>
        <w:jc w:val="both"/>
        <w:rPr>
          <w:rFonts w:ascii="Arial" w:hAnsi="Arial" w:eastAsia="Arial" w:cs="Arial"/>
        </w:rPr>
      </w:pPr>
      <w:r>
        <w:rPr>
          <w:rFonts w:ascii="Arial" w:hAnsi="Arial" w:eastAsia="Arial" w:cs="Arial"/>
        </w:rPr>
        <w:t xml:space="preserve">Took the initiative to </w:t>
      </w:r>
      <w:r w:rsidR="00E558C1">
        <w:rPr>
          <w:rFonts w:ascii="Arial" w:hAnsi="Arial" w:eastAsia="Arial" w:cs="Arial"/>
        </w:rPr>
        <w:t>improve the implementation of existing automation tests</w:t>
      </w:r>
      <w:r w:rsidR="00A87AE7">
        <w:rPr>
          <w:rFonts w:ascii="Arial" w:hAnsi="Arial" w:eastAsia="Arial" w:cs="Arial"/>
        </w:rPr>
        <w:t xml:space="preserve"> for each remittance service</w:t>
      </w:r>
      <w:r w:rsidR="006B2B3A">
        <w:rPr>
          <w:rFonts w:ascii="Arial" w:hAnsi="Arial" w:eastAsia="Arial" w:cs="Arial"/>
        </w:rPr>
        <w:t xml:space="preserve"> resulting to </w:t>
      </w:r>
      <w:r w:rsidR="002F4CF1">
        <w:rPr>
          <w:rFonts w:ascii="Arial" w:hAnsi="Arial" w:eastAsia="Arial" w:cs="Arial"/>
        </w:rPr>
        <w:t>full</w:t>
      </w:r>
      <w:r w:rsidR="00420CAE">
        <w:rPr>
          <w:rFonts w:ascii="Arial" w:hAnsi="Arial" w:eastAsia="Arial" w:cs="Arial"/>
        </w:rPr>
        <w:t xml:space="preserve"> </w:t>
      </w:r>
      <w:r w:rsidR="002F4CF1">
        <w:rPr>
          <w:rFonts w:ascii="Arial" w:hAnsi="Arial" w:eastAsia="Arial" w:cs="Arial"/>
        </w:rPr>
        <w:t>automat</w:t>
      </w:r>
      <w:r w:rsidR="001B2C90">
        <w:rPr>
          <w:rFonts w:ascii="Arial" w:hAnsi="Arial" w:eastAsia="Arial" w:cs="Arial"/>
        </w:rPr>
        <w:t>ion</w:t>
      </w:r>
      <w:r w:rsidR="002F4CF1">
        <w:rPr>
          <w:rFonts w:ascii="Arial" w:hAnsi="Arial" w:eastAsia="Arial" w:cs="Arial"/>
        </w:rPr>
        <w:t xml:space="preserve"> </w:t>
      </w:r>
      <w:r w:rsidR="00B23872">
        <w:rPr>
          <w:rFonts w:ascii="Arial" w:hAnsi="Arial" w:eastAsia="Arial" w:cs="Arial"/>
        </w:rPr>
        <w:t>testing</w:t>
      </w:r>
      <w:r w:rsidR="002F5658">
        <w:rPr>
          <w:rFonts w:ascii="Arial" w:hAnsi="Arial" w:eastAsia="Arial" w:cs="Arial"/>
        </w:rPr>
        <w:t>,</w:t>
      </w:r>
      <w:r w:rsidR="00F54B81">
        <w:rPr>
          <w:rFonts w:ascii="Arial" w:hAnsi="Arial" w:eastAsia="Arial" w:cs="Arial"/>
        </w:rPr>
        <w:t xml:space="preserve"> reduction </w:t>
      </w:r>
      <w:r w:rsidR="001B2C90">
        <w:rPr>
          <w:rFonts w:ascii="Arial" w:hAnsi="Arial" w:eastAsia="Arial" w:cs="Arial"/>
        </w:rPr>
        <w:t>in</w:t>
      </w:r>
      <w:r w:rsidR="00A41AAE">
        <w:rPr>
          <w:rFonts w:ascii="Arial" w:hAnsi="Arial" w:eastAsia="Arial" w:cs="Arial"/>
        </w:rPr>
        <w:t xml:space="preserve"> test execution time</w:t>
      </w:r>
      <w:r w:rsidR="002F5658">
        <w:rPr>
          <w:rFonts w:ascii="Arial" w:hAnsi="Arial" w:eastAsia="Arial" w:cs="Arial"/>
        </w:rPr>
        <w:t>,</w:t>
      </w:r>
      <w:r w:rsidR="00A41AAE">
        <w:rPr>
          <w:rFonts w:ascii="Arial" w:hAnsi="Arial" w:eastAsia="Arial" w:cs="Arial"/>
        </w:rPr>
        <w:t xml:space="preserve"> and </w:t>
      </w:r>
      <w:r w:rsidR="00A17193">
        <w:rPr>
          <w:rFonts w:ascii="Arial" w:hAnsi="Arial" w:eastAsia="Arial" w:cs="Arial"/>
        </w:rPr>
        <w:t>smooth flow</w:t>
      </w:r>
      <w:r w:rsidR="00B138C8">
        <w:rPr>
          <w:rFonts w:ascii="Arial" w:hAnsi="Arial" w:eastAsia="Arial" w:cs="Arial"/>
        </w:rPr>
        <w:t xml:space="preserve"> </w:t>
      </w:r>
      <w:r w:rsidR="00E54617">
        <w:rPr>
          <w:rFonts w:ascii="Arial" w:hAnsi="Arial" w:eastAsia="Arial" w:cs="Arial"/>
        </w:rPr>
        <w:t xml:space="preserve">in </w:t>
      </w:r>
      <w:r w:rsidR="00817DA7">
        <w:rPr>
          <w:rFonts w:ascii="Arial" w:hAnsi="Arial" w:eastAsia="Arial" w:cs="Arial"/>
        </w:rPr>
        <w:t>testing</w:t>
      </w:r>
      <w:r w:rsidR="00866F19">
        <w:rPr>
          <w:rFonts w:ascii="Arial" w:hAnsi="Arial" w:eastAsia="Arial" w:cs="Arial"/>
        </w:rPr>
        <w:t xml:space="preserve"> the services</w:t>
      </w:r>
      <w:r w:rsidR="00F54B81">
        <w:rPr>
          <w:rFonts w:ascii="Arial" w:hAnsi="Arial" w:eastAsia="Arial" w:cs="Arial"/>
        </w:rPr>
        <w:t>.</w:t>
      </w:r>
    </w:p>
    <w:p w:rsidR="0C31AAC4" w:rsidP="0C31AAC4" w:rsidRDefault="0C31AAC4" w14:paraId="42BA3618" w14:textId="2A06BF3E">
      <w:pPr>
        <w:pStyle w:val="BodyText"/>
        <w:numPr>
          <w:ilvl w:val="0"/>
          <w:numId w:val="24"/>
        </w:numPr>
        <w:spacing w:before="38"/>
        <w:ind w:left="1080"/>
        <w:contextualSpacing/>
        <w:jc w:val="both"/>
        <w:rPr>
          <w:rFonts w:ascii="Arial" w:hAnsi="Arial" w:eastAsia="Arial" w:cs="Arial"/>
        </w:rPr>
      </w:pPr>
      <w:r w:rsidRPr="0C31AAC4">
        <w:rPr>
          <w:rFonts w:ascii="Arial" w:hAnsi="Arial" w:eastAsia="Arial" w:cs="Arial"/>
        </w:rPr>
        <w:t>Owned the regression testing for the new card management system focusing on transaction reports for issuing payment services</w:t>
      </w:r>
      <w:r w:rsidR="009747D9">
        <w:rPr>
          <w:rFonts w:ascii="Arial" w:hAnsi="Arial" w:eastAsia="Arial" w:cs="Arial"/>
        </w:rPr>
        <w:t xml:space="preserve">. </w:t>
      </w:r>
      <w:r w:rsidRPr="0C31AAC4" w:rsidR="00B95982">
        <w:rPr>
          <w:rFonts w:ascii="Arial" w:hAnsi="Arial" w:eastAsia="Arial" w:cs="Arial"/>
        </w:rPr>
        <w:t>Created new test suit</w:t>
      </w:r>
      <w:r w:rsidR="002F209F">
        <w:rPr>
          <w:rFonts w:ascii="Arial" w:hAnsi="Arial" w:eastAsia="Arial" w:cs="Arial"/>
        </w:rPr>
        <w:t>e</w:t>
      </w:r>
      <w:r w:rsidRPr="0C31AAC4" w:rsidR="00B95982">
        <w:rPr>
          <w:rFonts w:ascii="Arial" w:hAnsi="Arial" w:eastAsia="Arial" w:cs="Arial"/>
        </w:rPr>
        <w:t>s that would maximize regression testing activities</w:t>
      </w:r>
      <w:r w:rsidR="00350A94">
        <w:rPr>
          <w:rFonts w:ascii="Arial" w:hAnsi="Arial" w:eastAsia="Arial" w:cs="Arial"/>
        </w:rPr>
        <w:t xml:space="preserve"> while</w:t>
      </w:r>
      <w:r w:rsidR="00223AFF">
        <w:rPr>
          <w:rFonts w:ascii="Arial" w:hAnsi="Arial" w:eastAsia="Arial" w:cs="Arial"/>
        </w:rPr>
        <w:t xml:space="preserve"> ensuring </w:t>
      </w:r>
      <w:r w:rsidR="00B95982">
        <w:rPr>
          <w:rFonts w:ascii="Arial" w:hAnsi="Arial" w:eastAsia="Arial" w:cs="Arial"/>
        </w:rPr>
        <w:t>r</w:t>
      </w:r>
      <w:r w:rsidR="000F10A4">
        <w:rPr>
          <w:rFonts w:ascii="Arial" w:hAnsi="Arial" w:eastAsia="Arial" w:cs="Arial"/>
        </w:rPr>
        <w:t xml:space="preserve">igorous </w:t>
      </w:r>
      <w:r w:rsidR="00F66B36">
        <w:rPr>
          <w:rFonts w:ascii="Arial" w:hAnsi="Arial" w:eastAsia="Arial" w:cs="Arial"/>
        </w:rPr>
        <w:t xml:space="preserve">testing </w:t>
      </w:r>
      <w:r w:rsidR="008F46B8">
        <w:rPr>
          <w:rFonts w:ascii="Arial" w:hAnsi="Arial" w:eastAsia="Arial" w:cs="Arial"/>
        </w:rPr>
        <w:t>is</w:t>
      </w:r>
      <w:r w:rsidR="00F66B36">
        <w:rPr>
          <w:rFonts w:ascii="Arial" w:hAnsi="Arial" w:eastAsia="Arial" w:cs="Arial"/>
        </w:rPr>
        <w:t xml:space="preserve"> done</w:t>
      </w:r>
      <w:r w:rsidR="00A8295B">
        <w:rPr>
          <w:rFonts w:ascii="Arial" w:hAnsi="Arial" w:eastAsia="Arial" w:cs="Arial"/>
        </w:rPr>
        <w:t>, which resulted to n</w:t>
      </w:r>
      <w:r w:rsidR="00867973">
        <w:rPr>
          <w:rFonts w:ascii="Arial" w:hAnsi="Arial" w:eastAsia="Arial" w:cs="Arial"/>
        </w:rPr>
        <w:t xml:space="preserve">umerous </w:t>
      </w:r>
      <w:r w:rsidR="00AD6C4D">
        <w:rPr>
          <w:rFonts w:ascii="Arial" w:hAnsi="Arial" w:eastAsia="Arial" w:cs="Arial"/>
        </w:rPr>
        <w:t xml:space="preserve">defects </w:t>
      </w:r>
      <w:r w:rsidR="00B53C25">
        <w:rPr>
          <w:rFonts w:ascii="Arial" w:hAnsi="Arial" w:eastAsia="Arial" w:cs="Arial"/>
        </w:rPr>
        <w:t>caught</w:t>
      </w:r>
      <w:r w:rsidR="00AD6C4D">
        <w:rPr>
          <w:rFonts w:ascii="Arial" w:hAnsi="Arial" w:eastAsia="Arial" w:cs="Arial"/>
        </w:rPr>
        <w:t xml:space="preserve"> and</w:t>
      </w:r>
      <w:r w:rsidR="008D55BE">
        <w:rPr>
          <w:rFonts w:ascii="Arial" w:hAnsi="Arial" w:eastAsia="Arial" w:cs="Arial"/>
        </w:rPr>
        <w:t xml:space="preserve"> </w:t>
      </w:r>
      <w:r w:rsidR="00867973">
        <w:rPr>
          <w:rFonts w:ascii="Arial" w:hAnsi="Arial" w:eastAsia="Arial" w:cs="Arial"/>
        </w:rPr>
        <w:t>reported</w:t>
      </w:r>
      <w:r w:rsidR="00666552">
        <w:rPr>
          <w:rFonts w:ascii="Arial" w:hAnsi="Arial" w:eastAsia="Arial" w:cs="Arial"/>
        </w:rPr>
        <w:t xml:space="preserve">. </w:t>
      </w:r>
    </w:p>
    <w:p w:rsidR="006A56F3" w:rsidP="006A56F3" w:rsidRDefault="006A56F3" w14:paraId="43734C23" w14:textId="77777777">
      <w:pPr>
        <w:pStyle w:val="BodyText"/>
        <w:numPr>
          <w:ilvl w:val="0"/>
          <w:numId w:val="24"/>
        </w:numPr>
        <w:spacing w:before="38"/>
        <w:ind w:left="1080"/>
        <w:contextualSpacing/>
        <w:jc w:val="both"/>
        <w:rPr>
          <w:rFonts w:ascii="Arial" w:hAnsi="Arial" w:eastAsia="Arial" w:cs="Arial"/>
        </w:rPr>
      </w:pPr>
      <w:r w:rsidRPr="0C31AAC4">
        <w:rPr>
          <w:rFonts w:ascii="Arial" w:hAnsi="Arial" w:eastAsia="Arial" w:cs="Arial"/>
        </w:rPr>
        <w:t>Led testing activities related to production issues raised on top of other testing responsibilities.</w:t>
      </w:r>
    </w:p>
    <w:p w:rsidRPr="00E54617" w:rsidR="0C31AAC4" w:rsidP="00E54617" w:rsidRDefault="00C956DF" w14:paraId="2E62746E" w14:textId="32001808">
      <w:pPr>
        <w:pStyle w:val="BodyText"/>
        <w:numPr>
          <w:ilvl w:val="0"/>
          <w:numId w:val="24"/>
        </w:numPr>
        <w:spacing w:before="38"/>
        <w:ind w:left="1080"/>
        <w:contextualSpacing/>
        <w:jc w:val="both"/>
        <w:rPr>
          <w:rFonts w:ascii="Arial" w:hAnsi="Arial" w:eastAsia="Arial" w:cs="Arial"/>
        </w:rPr>
      </w:pPr>
      <w:r>
        <w:rPr>
          <w:rFonts w:ascii="Arial" w:hAnsi="Arial" w:eastAsia="Arial" w:cs="Arial"/>
        </w:rPr>
        <w:t>Organized and improved test data used for each environment instance by consolidating test accounts and details for easier team access</w:t>
      </w:r>
      <w:r w:rsidR="00E45FB5">
        <w:rPr>
          <w:rFonts w:ascii="Arial" w:hAnsi="Arial" w:eastAsia="Arial" w:cs="Arial"/>
        </w:rPr>
        <w:t xml:space="preserve"> and usage.</w:t>
      </w:r>
    </w:p>
    <w:p w:rsidRPr="008439EE" w:rsidR="00B172D1" w:rsidP="2E6B1CA4" w:rsidRDefault="00B172D1" w14:paraId="7A00D7FC" w14:textId="1F393263" w14:noSpellErr="1">
      <w:pPr>
        <w:pStyle w:val="BodyText"/>
        <w:kinsoku w:val="0"/>
        <w:overflowPunct w:val="0"/>
        <w:spacing w:before="38"/>
        <w:ind w:left="0"/>
        <w:contextualSpacing/>
        <w:jc w:val="both"/>
        <w:rPr>
          <w:sz w:val="16"/>
          <w:szCs w:val="16"/>
          <w:u w:val="single"/>
        </w:rPr>
      </w:pPr>
    </w:p>
    <w:p w:rsidR="709E5DBD" w:rsidP="709E5DBD" w:rsidRDefault="709E5DBD" w14:paraId="419BB122" w14:textId="7F8F1268">
      <w:pPr>
        <w:pStyle w:val="BodyText"/>
        <w:spacing w:before="38"/>
        <w:ind w:left="0"/>
        <w:contextualSpacing/>
        <w:jc w:val="both"/>
        <w:rPr>
          <w:sz w:val="16"/>
          <w:szCs w:val="16"/>
          <w:u w:val="single"/>
        </w:rPr>
      </w:pPr>
    </w:p>
    <w:p w:rsidRPr="00FE6688" w:rsidR="00B172D1" w:rsidP="2E6B1CA4" w:rsidRDefault="2E6B1CA4" w14:paraId="41F10658" w14:textId="161D759C">
      <w:pPr>
        <w:pStyle w:val="BodyText"/>
        <w:kinsoku w:val="0"/>
        <w:overflowPunct w:val="0"/>
        <w:spacing w:before="38"/>
        <w:ind w:left="0" w:firstLine="0"/>
        <w:contextualSpacing/>
        <w:jc w:val="both"/>
        <w:rPr>
          <w:rFonts w:ascii="Arial" w:hAnsi="Arial" w:cs="Arial"/>
        </w:rPr>
      </w:pPr>
      <w:r w:rsidRPr="2E6B1CA4">
        <w:rPr>
          <w:rFonts w:ascii="Arial" w:hAnsi="Arial" w:cs="Arial"/>
          <w:b/>
          <w:bCs/>
        </w:rPr>
        <w:t>Nokia Technology Center Philippines, Inc.</w:t>
      </w:r>
      <w:r w:rsidRPr="2E6B1CA4">
        <w:rPr>
          <w:rFonts w:ascii="Arial" w:hAnsi="Arial" w:cs="Arial"/>
        </w:rPr>
        <w:t>,</w:t>
      </w:r>
      <w:r w:rsidRPr="2E6B1CA4">
        <w:rPr>
          <w:rFonts w:ascii="Arial" w:hAnsi="Arial" w:cs="Arial"/>
          <w:b/>
          <w:bCs/>
        </w:rPr>
        <w:t xml:space="preserve"> </w:t>
      </w:r>
      <w:r w:rsidRPr="2E6B1CA4">
        <w:rPr>
          <w:rFonts w:ascii="Arial" w:hAnsi="Arial" w:cs="Arial"/>
        </w:rPr>
        <w:t xml:space="preserve">Commonwealth Ave., Quezon City </w:t>
      </w:r>
    </w:p>
    <w:p w:rsidRPr="00FE6688" w:rsidR="00B172D1" w:rsidP="00B74F57" w:rsidRDefault="00B172D1" w14:paraId="1FE400E8" w14:textId="2931AD49">
      <w:pPr>
        <w:pStyle w:val="BodyText"/>
        <w:kinsoku w:val="0"/>
        <w:overflowPunct w:val="0"/>
        <w:spacing w:before="38"/>
        <w:ind w:left="0" w:firstLine="0"/>
        <w:contextualSpacing/>
        <w:jc w:val="both"/>
        <w:rPr>
          <w:rFonts w:ascii="Arial" w:hAnsi="Arial" w:cs="Arial"/>
          <w:bCs/>
        </w:rPr>
      </w:pPr>
      <w:r w:rsidRPr="00FE6688">
        <w:rPr>
          <w:rFonts w:ascii="Arial" w:hAnsi="Arial" w:cs="Arial"/>
          <w:bCs/>
        </w:rPr>
        <w:t>A</w:t>
      </w:r>
      <w:r w:rsidRPr="00FE6688" w:rsidR="005901A0">
        <w:rPr>
          <w:rFonts w:ascii="Arial" w:hAnsi="Arial" w:cs="Arial"/>
          <w:bCs/>
        </w:rPr>
        <w:t xml:space="preserve"> Fin</w:t>
      </w:r>
      <w:r w:rsidRPr="00FE6688" w:rsidR="004A2FE4">
        <w:rPr>
          <w:rFonts w:ascii="Arial" w:hAnsi="Arial" w:cs="Arial"/>
          <w:bCs/>
        </w:rPr>
        <w:t>n</w:t>
      </w:r>
      <w:r w:rsidRPr="00FE6688" w:rsidR="005901A0">
        <w:rPr>
          <w:rFonts w:ascii="Arial" w:hAnsi="Arial" w:cs="Arial"/>
          <w:bCs/>
        </w:rPr>
        <w:t xml:space="preserve">ish multinational </w:t>
      </w:r>
      <w:r w:rsidRPr="00FE6688" w:rsidR="003E622B">
        <w:rPr>
          <w:rFonts w:ascii="Arial" w:hAnsi="Arial" w:cs="Arial"/>
          <w:bCs/>
        </w:rPr>
        <w:t xml:space="preserve">telecommunication </w:t>
      </w:r>
      <w:r w:rsidRPr="00FE6688" w:rsidR="005901A0">
        <w:rPr>
          <w:rFonts w:ascii="Arial" w:hAnsi="Arial" w:cs="Arial"/>
          <w:bCs/>
        </w:rPr>
        <w:t xml:space="preserve">company that offers comprehensive </w:t>
      </w:r>
      <w:r w:rsidRPr="00FE6688" w:rsidR="004A2FE4">
        <w:rPr>
          <w:rFonts w:ascii="Arial" w:hAnsi="Arial" w:cs="Arial"/>
          <w:bCs/>
        </w:rPr>
        <w:t xml:space="preserve">portfolio of network equipment, software, services and licensing opportunities </w:t>
      </w:r>
      <w:r w:rsidRPr="00FE6688" w:rsidR="00D77789">
        <w:rPr>
          <w:rFonts w:ascii="Arial" w:hAnsi="Arial" w:cs="Arial"/>
          <w:bCs/>
        </w:rPr>
        <w:t xml:space="preserve">across the </w:t>
      </w:r>
      <w:r w:rsidRPr="00FE6688" w:rsidR="00904585">
        <w:rPr>
          <w:rFonts w:ascii="Arial" w:hAnsi="Arial" w:cs="Arial"/>
          <w:bCs/>
        </w:rPr>
        <w:t>world</w:t>
      </w:r>
      <w:r w:rsidRPr="00FE6688" w:rsidR="00D77789">
        <w:rPr>
          <w:rFonts w:ascii="Arial" w:hAnsi="Arial" w:cs="Arial"/>
          <w:bCs/>
        </w:rPr>
        <w:t xml:space="preserve">. </w:t>
      </w:r>
    </w:p>
    <w:p w:rsidRPr="00436F4C" w:rsidR="00DE623D" w:rsidP="00B74F57" w:rsidRDefault="00DE623D" w14:paraId="7C441703" w14:textId="77777777">
      <w:pPr>
        <w:pStyle w:val="BodyText"/>
        <w:kinsoku w:val="0"/>
        <w:overflowPunct w:val="0"/>
        <w:spacing w:before="38"/>
        <w:contextualSpacing/>
        <w:jc w:val="both"/>
        <w:rPr>
          <w:rFonts w:ascii="Arial" w:hAnsi="Arial" w:cs="Arial"/>
          <w:b/>
          <w:sz w:val="12"/>
          <w:szCs w:val="12"/>
        </w:rPr>
      </w:pPr>
    </w:p>
    <w:p w:rsidRPr="00FE6688" w:rsidR="0060616D" w:rsidP="00B74F57" w:rsidRDefault="00797FEC" w14:paraId="2E231E14" w14:textId="32EBD476">
      <w:pPr>
        <w:pStyle w:val="BodyText"/>
        <w:kinsoku w:val="0"/>
        <w:overflowPunct w:val="0"/>
        <w:spacing w:before="38"/>
        <w:ind w:left="0" w:firstLine="284"/>
        <w:contextualSpacing/>
        <w:jc w:val="both"/>
        <w:rPr>
          <w:rFonts w:ascii="Arial" w:hAnsi="Arial" w:cs="Arial"/>
          <w:bCs/>
        </w:rPr>
      </w:pPr>
      <w:r>
        <w:rPr>
          <w:rFonts w:ascii="Arial" w:hAnsi="Arial" w:cs="Arial"/>
          <w:b/>
        </w:rPr>
        <w:t xml:space="preserve">Software </w:t>
      </w:r>
      <w:r w:rsidR="0094724C">
        <w:rPr>
          <w:rFonts w:ascii="Arial" w:hAnsi="Arial" w:cs="Arial"/>
          <w:b/>
        </w:rPr>
        <w:t>Quality Assurance Engineer</w:t>
      </w:r>
      <w:r w:rsidRPr="00FE6688" w:rsidR="00B172D1">
        <w:rPr>
          <w:rFonts w:ascii="Arial" w:hAnsi="Arial" w:cs="Arial"/>
          <w:b/>
        </w:rPr>
        <w:t xml:space="preserve"> </w:t>
      </w:r>
      <w:r w:rsidRPr="00FE6688" w:rsidR="00B172D1">
        <w:rPr>
          <w:rFonts w:ascii="Arial" w:hAnsi="Arial" w:cs="Arial"/>
          <w:bCs/>
        </w:rPr>
        <w:t>(</w:t>
      </w:r>
      <w:r w:rsidRPr="00FE6688" w:rsidR="00D25B41">
        <w:rPr>
          <w:rFonts w:ascii="Arial" w:hAnsi="Arial" w:cs="Arial"/>
          <w:bCs/>
        </w:rPr>
        <w:t>January</w:t>
      </w:r>
      <w:r w:rsidRPr="00FE6688" w:rsidR="00B172D1">
        <w:rPr>
          <w:rFonts w:ascii="Arial" w:hAnsi="Arial" w:cs="Arial"/>
          <w:bCs/>
        </w:rPr>
        <w:t xml:space="preserve"> 2017 – </w:t>
      </w:r>
      <w:r w:rsidR="00DE0775">
        <w:rPr>
          <w:rFonts w:ascii="Arial" w:hAnsi="Arial" w:cs="Arial"/>
          <w:bCs/>
        </w:rPr>
        <w:t>June 2020</w:t>
      </w:r>
      <w:r w:rsidRPr="00FE6688" w:rsidR="00B172D1">
        <w:rPr>
          <w:rFonts w:ascii="Arial" w:hAnsi="Arial" w:cs="Arial"/>
          <w:bCs/>
        </w:rPr>
        <w:t>)</w:t>
      </w:r>
    </w:p>
    <w:p w:rsidR="00313B55" w:rsidP="00B74F57" w:rsidRDefault="0063473B" w14:paraId="64AF8E61" w14:textId="27950EA6">
      <w:pPr>
        <w:pStyle w:val="BodyText"/>
        <w:kinsoku w:val="0"/>
        <w:overflowPunct w:val="0"/>
        <w:spacing w:before="38"/>
        <w:ind w:left="284" w:firstLine="0"/>
        <w:contextualSpacing/>
        <w:jc w:val="both"/>
        <w:rPr>
          <w:rFonts w:ascii="Arial" w:hAnsi="Arial" w:cs="Arial"/>
          <w:bCs/>
        </w:rPr>
      </w:pPr>
      <w:r w:rsidRPr="00FE6688">
        <w:rPr>
          <w:rFonts w:ascii="Arial" w:hAnsi="Arial" w:cs="Arial"/>
          <w:bCs/>
        </w:rPr>
        <w:t>Execute</w:t>
      </w:r>
      <w:r w:rsidRPr="00FE6688" w:rsidR="00B449B6">
        <w:rPr>
          <w:rFonts w:ascii="Arial" w:hAnsi="Arial" w:cs="Arial"/>
          <w:bCs/>
        </w:rPr>
        <w:t>d</w:t>
      </w:r>
      <w:r w:rsidRPr="00FE6688">
        <w:rPr>
          <w:rFonts w:ascii="Arial" w:hAnsi="Arial" w:cs="Arial"/>
          <w:bCs/>
        </w:rPr>
        <w:t xml:space="preserve"> </w:t>
      </w:r>
      <w:r w:rsidRPr="00FE6688" w:rsidR="00BA6037">
        <w:rPr>
          <w:rFonts w:ascii="Arial" w:hAnsi="Arial" w:cs="Arial"/>
          <w:bCs/>
        </w:rPr>
        <w:t xml:space="preserve">manual and automation testing </w:t>
      </w:r>
      <w:r w:rsidRPr="00FE6688" w:rsidR="007101B8">
        <w:rPr>
          <w:rFonts w:ascii="Arial" w:hAnsi="Arial" w:cs="Arial"/>
          <w:bCs/>
        </w:rPr>
        <w:t xml:space="preserve">to verify and ensure outstanding quality in the functionality of software releases </w:t>
      </w:r>
      <w:r w:rsidRPr="00FE6688" w:rsidR="007101B8">
        <w:rPr>
          <w:rFonts w:ascii="Arial" w:hAnsi="Arial" w:cs="Arial"/>
          <w:bCs/>
        </w:rPr>
        <w:lastRenderedPageBreak/>
        <w:t>on WCDMA Base Transceiver Stations (WBTS)</w:t>
      </w:r>
      <w:r w:rsidRPr="00FE6688" w:rsidR="00BA6037">
        <w:rPr>
          <w:rFonts w:ascii="Arial" w:hAnsi="Arial" w:cs="Arial"/>
          <w:bCs/>
        </w:rPr>
        <w:t xml:space="preserve">, which </w:t>
      </w:r>
      <w:r w:rsidRPr="00FE6688" w:rsidR="00BD7458">
        <w:rPr>
          <w:rFonts w:ascii="Arial" w:hAnsi="Arial" w:cs="Arial"/>
          <w:bCs/>
        </w:rPr>
        <w:t xml:space="preserve">also </w:t>
      </w:r>
      <w:r w:rsidRPr="00FE6688" w:rsidR="008965E2">
        <w:rPr>
          <w:rFonts w:ascii="Arial" w:hAnsi="Arial" w:cs="Arial"/>
          <w:bCs/>
        </w:rPr>
        <w:t>includes</w:t>
      </w:r>
      <w:r w:rsidRPr="00FE6688" w:rsidR="007101B8">
        <w:rPr>
          <w:rFonts w:ascii="Arial" w:hAnsi="Arial" w:cs="Arial"/>
          <w:bCs/>
        </w:rPr>
        <w:t xml:space="preserve"> hardware setup,</w:t>
      </w:r>
      <w:r w:rsidRPr="00FE6688" w:rsidR="008965E2">
        <w:rPr>
          <w:rFonts w:ascii="Arial" w:hAnsi="Arial" w:cs="Arial"/>
          <w:bCs/>
        </w:rPr>
        <w:t xml:space="preserve"> </w:t>
      </w:r>
      <w:r w:rsidRPr="00FE6688" w:rsidR="007101B8">
        <w:rPr>
          <w:rFonts w:ascii="Arial" w:hAnsi="Arial" w:cs="Arial"/>
          <w:bCs/>
        </w:rPr>
        <w:t>commissioning</w:t>
      </w:r>
      <w:r w:rsidRPr="00FE6688" w:rsidR="008965E2">
        <w:rPr>
          <w:rFonts w:ascii="Arial" w:hAnsi="Arial" w:cs="Arial"/>
          <w:bCs/>
        </w:rPr>
        <w:t>,</w:t>
      </w:r>
      <w:r w:rsidRPr="00FE6688" w:rsidR="007101B8">
        <w:rPr>
          <w:rFonts w:ascii="Arial" w:hAnsi="Arial" w:cs="Arial"/>
          <w:bCs/>
        </w:rPr>
        <w:t xml:space="preserve"> and configuring WBTS</w:t>
      </w:r>
      <w:r w:rsidRPr="00FE6688" w:rsidR="008965E2">
        <w:rPr>
          <w:rFonts w:ascii="Arial" w:hAnsi="Arial" w:cs="Arial"/>
          <w:bCs/>
        </w:rPr>
        <w:t>.</w:t>
      </w:r>
      <w:r w:rsidRPr="00FE6688" w:rsidR="00927B40">
        <w:rPr>
          <w:rFonts w:ascii="Arial" w:hAnsi="Arial" w:cs="Arial"/>
          <w:bCs/>
        </w:rPr>
        <w:t xml:space="preserve"> Perform</w:t>
      </w:r>
      <w:r w:rsidRPr="00FE6688" w:rsidR="00B449B6">
        <w:rPr>
          <w:rFonts w:ascii="Arial" w:hAnsi="Arial" w:cs="Arial"/>
          <w:bCs/>
        </w:rPr>
        <w:t>ed</w:t>
      </w:r>
      <w:r w:rsidRPr="00FE6688" w:rsidR="00927B40">
        <w:rPr>
          <w:rFonts w:ascii="Arial" w:hAnsi="Arial" w:cs="Arial"/>
          <w:bCs/>
        </w:rPr>
        <w:t xml:space="preserve"> new feature analysis</w:t>
      </w:r>
      <w:r w:rsidRPr="00FE6688">
        <w:rPr>
          <w:rFonts w:ascii="Arial" w:hAnsi="Arial" w:cs="Arial"/>
          <w:bCs/>
        </w:rPr>
        <w:t xml:space="preserve"> and </w:t>
      </w:r>
      <w:r w:rsidRPr="00FE6688" w:rsidR="00927B40">
        <w:rPr>
          <w:rFonts w:ascii="Arial" w:hAnsi="Arial" w:cs="Arial"/>
          <w:bCs/>
        </w:rPr>
        <w:t>design</w:t>
      </w:r>
      <w:r w:rsidRPr="00FE6688" w:rsidR="00B449B6">
        <w:rPr>
          <w:rFonts w:ascii="Arial" w:hAnsi="Arial" w:cs="Arial"/>
          <w:bCs/>
        </w:rPr>
        <w:t>ed</w:t>
      </w:r>
      <w:r w:rsidRPr="00FE6688" w:rsidR="00927B40">
        <w:rPr>
          <w:rFonts w:ascii="Arial" w:hAnsi="Arial" w:cs="Arial"/>
          <w:bCs/>
        </w:rPr>
        <w:t xml:space="preserve"> necessary test plans </w:t>
      </w:r>
      <w:r w:rsidRPr="00FE6688">
        <w:rPr>
          <w:rFonts w:ascii="Arial" w:hAnsi="Arial" w:cs="Arial"/>
          <w:bCs/>
        </w:rPr>
        <w:t xml:space="preserve">and test cases based on </w:t>
      </w:r>
      <w:r w:rsidR="00BC69F5">
        <w:rPr>
          <w:rFonts w:ascii="Arial" w:hAnsi="Arial" w:cs="Arial"/>
          <w:bCs/>
        </w:rPr>
        <w:t xml:space="preserve">user stories </w:t>
      </w:r>
      <w:r w:rsidRPr="00FE6688" w:rsidR="00927B40">
        <w:rPr>
          <w:rFonts w:ascii="Arial" w:hAnsi="Arial" w:cs="Arial"/>
          <w:bCs/>
        </w:rPr>
        <w:t>for verification.</w:t>
      </w:r>
      <w:r w:rsidR="000F1710">
        <w:rPr>
          <w:rFonts w:ascii="Arial" w:hAnsi="Arial" w:cs="Arial"/>
          <w:bCs/>
        </w:rPr>
        <w:t xml:space="preserve"> </w:t>
      </w:r>
      <w:r w:rsidRPr="00FE6688" w:rsidR="00A512C5">
        <w:rPr>
          <w:rFonts w:ascii="Arial" w:hAnsi="Arial" w:cs="Arial"/>
          <w:bCs/>
        </w:rPr>
        <w:t>Coordinate</w:t>
      </w:r>
      <w:r w:rsidRPr="00FE6688" w:rsidR="00B449B6">
        <w:rPr>
          <w:rFonts w:ascii="Arial" w:hAnsi="Arial" w:cs="Arial"/>
          <w:bCs/>
        </w:rPr>
        <w:t>d</w:t>
      </w:r>
      <w:r w:rsidRPr="00FE6688" w:rsidR="00A512C5">
        <w:rPr>
          <w:rFonts w:ascii="Arial" w:hAnsi="Arial" w:cs="Arial"/>
          <w:bCs/>
        </w:rPr>
        <w:t xml:space="preserve"> with </w:t>
      </w:r>
      <w:r w:rsidR="008E30CA">
        <w:rPr>
          <w:rFonts w:ascii="Arial" w:hAnsi="Arial" w:cs="Arial"/>
          <w:bCs/>
        </w:rPr>
        <w:t xml:space="preserve">project manager, product owner, and scrum master </w:t>
      </w:r>
      <w:r w:rsidRPr="00FE6688" w:rsidR="00A512C5">
        <w:rPr>
          <w:rFonts w:ascii="Arial" w:hAnsi="Arial" w:cs="Arial"/>
          <w:bCs/>
        </w:rPr>
        <w:t xml:space="preserve">for project execution and problem report discussion and resolution. </w:t>
      </w:r>
      <w:r w:rsidR="00873E2F">
        <w:rPr>
          <w:rFonts w:ascii="Arial" w:hAnsi="Arial" w:cs="Arial"/>
          <w:bCs/>
        </w:rPr>
        <w:t>Provided direction and support to team members in the area</w:t>
      </w:r>
      <w:r w:rsidR="00AA6319">
        <w:rPr>
          <w:rFonts w:ascii="Arial" w:hAnsi="Arial" w:cs="Arial"/>
          <w:bCs/>
        </w:rPr>
        <w:t>s</w:t>
      </w:r>
      <w:r w:rsidR="00873E2F">
        <w:rPr>
          <w:rFonts w:ascii="Arial" w:hAnsi="Arial" w:cs="Arial"/>
          <w:bCs/>
        </w:rPr>
        <w:t xml:space="preserve"> of </w:t>
      </w:r>
      <w:r w:rsidR="00BC69F5">
        <w:rPr>
          <w:rFonts w:ascii="Arial" w:hAnsi="Arial" w:cs="Arial"/>
          <w:bCs/>
        </w:rPr>
        <w:t xml:space="preserve">technical </w:t>
      </w:r>
      <w:r w:rsidR="009A6C83">
        <w:rPr>
          <w:rFonts w:ascii="Arial" w:hAnsi="Arial" w:cs="Arial"/>
          <w:bCs/>
        </w:rPr>
        <w:t>issues</w:t>
      </w:r>
      <w:r w:rsidR="002F0799">
        <w:rPr>
          <w:rFonts w:ascii="Arial" w:hAnsi="Arial" w:cs="Arial"/>
          <w:bCs/>
        </w:rPr>
        <w:t xml:space="preserve"> and problems</w:t>
      </w:r>
      <w:r w:rsidR="00BC69F5">
        <w:rPr>
          <w:rFonts w:ascii="Arial" w:hAnsi="Arial" w:cs="Arial"/>
          <w:bCs/>
        </w:rPr>
        <w:t>, process</w:t>
      </w:r>
      <w:r w:rsidR="00AA6319">
        <w:rPr>
          <w:rFonts w:ascii="Arial" w:hAnsi="Arial" w:cs="Arial"/>
          <w:bCs/>
        </w:rPr>
        <w:t>es</w:t>
      </w:r>
      <w:r w:rsidR="00BC69F5">
        <w:rPr>
          <w:rFonts w:ascii="Arial" w:hAnsi="Arial" w:cs="Arial"/>
          <w:bCs/>
        </w:rPr>
        <w:t xml:space="preserve">, and operations. </w:t>
      </w:r>
      <w:r w:rsidRPr="002F0799" w:rsidR="002F0799">
        <w:rPr>
          <w:rFonts w:ascii="Arial" w:hAnsi="Arial" w:cs="Arial"/>
          <w:bCs/>
        </w:rPr>
        <w:t>Facilitated and led scrum events such as sprint planning, daily scrum, sprint review, and sprint retrospective.</w:t>
      </w:r>
    </w:p>
    <w:p w:rsidRPr="00436F4C" w:rsidR="00FE6688" w:rsidP="00B74F57" w:rsidRDefault="00FE6688" w14:paraId="34F7EF33" w14:textId="77777777">
      <w:pPr>
        <w:pStyle w:val="BodyText"/>
        <w:kinsoku w:val="0"/>
        <w:overflowPunct w:val="0"/>
        <w:spacing w:before="38"/>
        <w:ind w:left="284" w:firstLine="0"/>
        <w:contextualSpacing/>
        <w:jc w:val="both"/>
        <w:rPr>
          <w:rFonts w:ascii="Arial" w:hAnsi="Arial" w:cs="Arial"/>
          <w:bCs/>
          <w:sz w:val="12"/>
          <w:szCs w:val="12"/>
        </w:rPr>
      </w:pPr>
    </w:p>
    <w:p w:rsidRPr="00FE6688" w:rsidR="004F6975" w:rsidP="00B74F57" w:rsidRDefault="004F6975" w14:paraId="5836988E" w14:textId="65F78B80">
      <w:pPr>
        <w:pStyle w:val="BodyText"/>
        <w:kinsoku w:val="0"/>
        <w:overflowPunct w:val="0"/>
        <w:spacing w:before="38"/>
        <w:ind w:left="0" w:firstLine="284"/>
        <w:contextualSpacing/>
        <w:jc w:val="both"/>
        <w:rPr>
          <w:rFonts w:ascii="Arial" w:hAnsi="Arial" w:cs="Arial"/>
          <w:bCs/>
          <w:u w:val="single"/>
        </w:rPr>
      </w:pPr>
      <w:r w:rsidRPr="00FE6688">
        <w:rPr>
          <w:rFonts w:ascii="Arial" w:hAnsi="Arial" w:cs="Arial"/>
          <w:bCs/>
          <w:u w:val="single"/>
        </w:rPr>
        <w:t>Key Accomplishments</w:t>
      </w:r>
    </w:p>
    <w:p w:rsidRPr="00C754E6" w:rsidR="00C754E6" w:rsidP="1533D836" w:rsidRDefault="0C31AAC4" w14:paraId="5B49A3F9" w14:textId="6177ACA2">
      <w:pPr>
        <w:pStyle w:val="BodyText"/>
        <w:numPr>
          <w:ilvl w:val="0"/>
          <w:numId w:val="24"/>
        </w:numPr>
        <w:kinsoku w:val="0"/>
        <w:overflowPunct w:val="0"/>
        <w:spacing w:before="38"/>
        <w:ind w:left="1080"/>
        <w:contextualSpacing/>
        <w:jc w:val="both"/>
        <w:rPr>
          <w:rFonts w:ascii="Arial" w:hAnsi="Arial" w:cs="Arial"/>
        </w:rPr>
      </w:pPr>
      <w:r w:rsidRPr="0C31AAC4">
        <w:rPr>
          <w:rFonts w:ascii="Arial" w:hAnsi="Arial" w:cs="Arial"/>
        </w:rPr>
        <w:t>Achieved 20% reduction of test execution time for daily regression testing by optimizing the test automation and integrating the old manual test steps to the test automation, resulting to 100% test automation for daily regression testing to fully comply with the 24-hour cycle, which is from test execution to test result reporting.</w:t>
      </w:r>
    </w:p>
    <w:p w:rsidRPr="00FE6688" w:rsidR="00111EA1" w:rsidP="1533D836" w:rsidRDefault="0C31AAC4" w14:paraId="1FA74C62" w14:textId="5C699810">
      <w:pPr>
        <w:pStyle w:val="BodyText"/>
        <w:numPr>
          <w:ilvl w:val="0"/>
          <w:numId w:val="24"/>
        </w:numPr>
        <w:kinsoku w:val="0"/>
        <w:overflowPunct w:val="0"/>
        <w:spacing w:before="38"/>
        <w:ind w:left="1080"/>
        <w:contextualSpacing/>
        <w:jc w:val="both"/>
        <w:rPr>
          <w:rFonts w:ascii="Arial" w:hAnsi="Arial" w:cs="Arial"/>
        </w:rPr>
      </w:pPr>
      <w:r w:rsidRPr="0C31AAC4">
        <w:rPr>
          <w:rFonts w:ascii="Arial" w:hAnsi="Arial" w:cs="Arial"/>
        </w:rPr>
        <w:t>Took the responsibility to be the Feature Owner (FO) for three (3) newly introduced features. Thorough testability analysis and test planning were done accordingly to ensure the coverage for testing, which led to numerous faults reported, yet still managed to deliver on time by proactively communicating with project management team, software development team, and other testing teams.</w:t>
      </w:r>
    </w:p>
    <w:p w:rsidRPr="00FE6688" w:rsidR="001618A9" w:rsidP="1533D836" w:rsidRDefault="0C31AAC4" w14:paraId="52E520FA" w14:textId="13D2F542">
      <w:pPr>
        <w:pStyle w:val="BodyText"/>
        <w:numPr>
          <w:ilvl w:val="0"/>
          <w:numId w:val="24"/>
        </w:numPr>
        <w:kinsoku w:val="0"/>
        <w:overflowPunct w:val="0"/>
        <w:spacing w:before="38"/>
        <w:ind w:left="1080"/>
        <w:contextualSpacing/>
        <w:jc w:val="both"/>
        <w:rPr>
          <w:rFonts w:ascii="Arial" w:hAnsi="Arial" w:cs="Arial"/>
        </w:rPr>
      </w:pPr>
      <w:r w:rsidRPr="0C31AAC4">
        <w:rPr>
          <w:rFonts w:ascii="Arial" w:hAnsi="Arial" w:cs="Arial"/>
        </w:rPr>
        <w:t>Ensured outstanding quality software is promoted and delivered by thorough testing, reporting and closing faults. Thus, was recognized for two (2) consecutive years as one of the testers with the highest number of faults reported in our competence area, which also led to be recognized in the tribe level.</w:t>
      </w:r>
    </w:p>
    <w:p w:rsidRPr="00FE6688" w:rsidR="006501CD" w:rsidP="1533D836" w:rsidRDefault="0C31AAC4" w14:paraId="00856A6C" w14:textId="2F351F42">
      <w:pPr>
        <w:pStyle w:val="BodyText"/>
        <w:numPr>
          <w:ilvl w:val="0"/>
          <w:numId w:val="24"/>
        </w:numPr>
        <w:kinsoku w:val="0"/>
        <w:overflowPunct w:val="0"/>
        <w:spacing w:before="38"/>
        <w:ind w:left="1080"/>
        <w:contextualSpacing/>
        <w:jc w:val="both"/>
        <w:rPr>
          <w:rFonts w:ascii="Arial" w:hAnsi="Arial" w:cs="Arial"/>
        </w:rPr>
      </w:pPr>
      <w:r w:rsidRPr="0C31AAC4">
        <w:rPr>
          <w:rFonts w:ascii="Arial" w:hAnsi="Arial" w:cs="Arial"/>
        </w:rPr>
        <w:t>Identified and implemented improvement ideas, which helped the team work more efficiently such as:</w:t>
      </w:r>
    </w:p>
    <w:p w:rsidRPr="006A4AC7" w:rsidR="00792DCB" w:rsidP="1533D836" w:rsidRDefault="1533D836" w14:paraId="55A91050" w14:textId="22DE3622">
      <w:pPr>
        <w:pStyle w:val="BodyText"/>
        <w:numPr>
          <w:ilvl w:val="1"/>
          <w:numId w:val="24"/>
        </w:numPr>
        <w:kinsoku w:val="0"/>
        <w:overflowPunct w:val="0"/>
        <w:spacing w:before="38"/>
        <w:ind w:left="1647" w:hanging="284"/>
        <w:contextualSpacing/>
        <w:jc w:val="both"/>
        <w:rPr>
          <w:rFonts w:ascii="Arial" w:hAnsi="Arial" w:cs="Arial"/>
        </w:rPr>
      </w:pPr>
      <w:r w:rsidRPr="1533D836">
        <w:rPr>
          <w:rFonts w:ascii="Arial" w:hAnsi="Arial" w:cs="Arial"/>
        </w:rPr>
        <w:t>Drove the optimization of test cases and test environments to cover a broader testing scope, resulting to 100% test coverage of high priority customer configurations.</w:t>
      </w:r>
    </w:p>
    <w:p w:rsidRPr="00FE6688" w:rsidR="00C33C30" w:rsidP="1533D836" w:rsidRDefault="1533D836" w14:paraId="3D24B1AA" w14:textId="5088C076">
      <w:pPr>
        <w:pStyle w:val="BodyText"/>
        <w:numPr>
          <w:ilvl w:val="1"/>
          <w:numId w:val="24"/>
        </w:numPr>
        <w:kinsoku w:val="0"/>
        <w:overflowPunct w:val="0"/>
        <w:spacing w:before="38"/>
        <w:ind w:left="1647" w:hanging="284"/>
        <w:contextualSpacing/>
        <w:jc w:val="both"/>
        <w:rPr>
          <w:rFonts w:ascii="Arial" w:hAnsi="Arial" w:cs="Arial"/>
        </w:rPr>
      </w:pPr>
      <w:r w:rsidRPr="1533D836">
        <w:rPr>
          <w:rFonts w:ascii="Arial" w:hAnsi="Arial" w:cs="Arial"/>
        </w:rPr>
        <w:t>Initiated and led RNC clean-up for IPBR IDs to have an organized naming convention and specific ID for each WBTS, aligning it also in the Single IP Migration implemented in WBTS I&amp;V Team.</w:t>
      </w:r>
    </w:p>
    <w:p w:rsidRPr="00FE6688" w:rsidR="009E3888" w:rsidP="1533D836" w:rsidRDefault="1533D836" w14:paraId="3748BDB7" w14:textId="7E070BFB">
      <w:pPr>
        <w:pStyle w:val="BodyText"/>
        <w:numPr>
          <w:ilvl w:val="1"/>
          <w:numId w:val="24"/>
        </w:numPr>
        <w:kinsoku w:val="0"/>
        <w:overflowPunct w:val="0"/>
        <w:spacing w:before="38"/>
        <w:ind w:left="1647" w:hanging="284"/>
        <w:contextualSpacing/>
        <w:jc w:val="both"/>
        <w:rPr>
          <w:rFonts w:ascii="Arial" w:hAnsi="Arial" w:cs="Arial"/>
        </w:rPr>
      </w:pPr>
      <w:r w:rsidRPr="1533D836">
        <w:rPr>
          <w:rFonts w:ascii="Arial" w:hAnsi="Arial" w:cs="Arial"/>
        </w:rPr>
        <w:t xml:space="preserve">Organized and improved reference documents useful for testing and created troubleshooting and test guides that are helpful as it promotes and encourages the team to have confidence and independence in executing test cases especially the newcomers. </w:t>
      </w:r>
    </w:p>
    <w:p w:rsidRPr="00436F4C" w:rsidR="00A50321" w:rsidP="00B74F57" w:rsidRDefault="00A50321" w14:paraId="1BC100BD" w14:textId="77777777">
      <w:pPr>
        <w:pStyle w:val="BodyText"/>
        <w:kinsoku w:val="0"/>
        <w:overflowPunct w:val="0"/>
        <w:spacing w:before="38"/>
        <w:ind w:left="0" w:firstLine="0"/>
        <w:contextualSpacing/>
        <w:jc w:val="both"/>
        <w:rPr>
          <w:rFonts w:ascii="Arial" w:hAnsi="Arial" w:cs="Arial"/>
          <w:bCs/>
          <w:sz w:val="12"/>
          <w:szCs w:val="12"/>
        </w:rPr>
      </w:pPr>
    </w:p>
    <w:p w:rsidRPr="00FE6688" w:rsidR="0060616D" w:rsidP="00B74F57" w:rsidRDefault="003E4D53" w14:paraId="21A81D9F" w14:textId="77777777">
      <w:pPr>
        <w:pStyle w:val="BodyText"/>
        <w:kinsoku w:val="0"/>
        <w:overflowPunct w:val="0"/>
        <w:spacing w:before="38"/>
        <w:ind w:left="0" w:firstLine="284"/>
        <w:contextualSpacing/>
        <w:jc w:val="both"/>
        <w:rPr>
          <w:rFonts w:ascii="Arial" w:hAnsi="Arial" w:cs="Arial"/>
          <w:bCs/>
        </w:rPr>
      </w:pPr>
      <w:r w:rsidRPr="00FE6688">
        <w:rPr>
          <w:rFonts w:ascii="Arial" w:hAnsi="Arial" w:cs="Arial"/>
          <w:b/>
          <w:spacing w:val="-1"/>
        </w:rPr>
        <w:t>Customer Documentation</w:t>
      </w:r>
      <w:r w:rsidRPr="00FE6688" w:rsidR="00E9085B">
        <w:rPr>
          <w:rFonts w:ascii="Arial" w:hAnsi="Arial" w:cs="Arial"/>
          <w:b/>
          <w:spacing w:val="-1"/>
        </w:rPr>
        <w:t xml:space="preserve"> (CuDo)</w:t>
      </w:r>
      <w:r w:rsidRPr="00FE6688" w:rsidR="00B172D1">
        <w:rPr>
          <w:rFonts w:ascii="Arial" w:hAnsi="Arial" w:cs="Arial"/>
          <w:b/>
          <w:spacing w:val="-1"/>
        </w:rPr>
        <w:t xml:space="preserve"> - </w:t>
      </w:r>
      <w:r w:rsidRPr="00FE6688">
        <w:rPr>
          <w:rFonts w:ascii="Arial" w:hAnsi="Arial" w:cs="Arial"/>
          <w:b/>
          <w:spacing w:val="-1"/>
        </w:rPr>
        <w:t>Technical</w:t>
      </w:r>
      <w:r w:rsidRPr="00FE6688">
        <w:rPr>
          <w:rFonts w:ascii="Arial" w:hAnsi="Arial" w:cs="Arial"/>
          <w:b/>
          <w:spacing w:val="-17"/>
        </w:rPr>
        <w:t xml:space="preserve"> </w:t>
      </w:r>
      <w:r w:rsidRPr="00FE6688">
        <w:rPr>
          <w:rFonts w:ascii="Arial" w:hAnsi="Arial" w:cs="Arial"/>
          <w:b/>
        </w:rPr>
        <w:t>Writer</w:t>
      </w:r>
      <w:r w:rsidRPr="00FE6688">
        <w:rPr>
          <w:rFonts w:ascii="Arial" w:hAnsi="Arial" w:cs="Arial"/>
          <w:bCs/>
        </w:rPr>
        <w:t xml:space="preserve"> </w:t>
      </w:r>
      <w:r w:rsidRPr="00FE6688" w:rsidR="00B172D1">
        <w:rPr>
          <w:rFonts w:ascii="Arial" w:hAnsi="Arial" w:cs="Arial"/>
          <w:bCs/>
        </w:rPr>
        <w:t>(September 2013 – January 2017)</w:t>
      </w:r>
    </w:p>
    <w:p w:rsidRPr="00FE6688" w:rsidR="00313B55" w:rsidP="00B74F57" w:rsidRDefault="00BA6037" w14:paraId="2554ECE8" w14:textId="4649397C">
      <w:pPr>
        <w:pStyle w:val="BodyText"/>
        <w:kinsoku w:val="0"/>
        <w:overflowPunct w:val="0"/>
        <w:spacing w:before="38"/>
        <w:ind w:left="284" w:firstLine="0"/>
        <w:contextualSpacing/>
        <w:jc w:val="both"/>
        <w:rPr>
          <w:rFonts w:ascii="Arial" w:hAnsi="Arial" w:cs="Arial"/>
          <w:bCs/>
        </w:rPr>
      </w:pPr>
      <w:r w:rsidRPr="00FE6688">
        <w:rPr>
          <w:rFonts w:ascii="Arial" w:hAnsi="Arial" w:cs="Arial"/>
          <w:bCs/>
        </w:rPr>
        <w:t>Created, edited, and maintained customer documentation for Nokia</w:t>
      </w:r>
      <w:r w:rsidRPr="00FE6688" w:rsidR="00910315">
        <w:rPr>
          <w:rFonts w:ascii="Arial" w:hAnsi="Arial" w:cs="Arial"/>
          <w:bCs/>
        </w:rPr>
        <w:t xml:space="preserve">’s </w:t>
      </w:r>
      <w:r w:rsidRPr="00FE6688">
        <w:rPr>
          <w:rFonts w:ascii="Arial" w:hAnsi="Arial" w:cs="Arial"/>
          <w:bCs/>
        </w:rPr>
        <w:t xml:space="preserve">WCDMA RNC and LTE </w:t>
      </w:r>
      <w:r w:rsidRPr="00FE6688" w:rsidR="00016595">
        <w:rPr>
          <w:rFonts w:ascii="Arial" w:hAnsi="Arial" w:cs="Arial"/>
          <w:bCs/>
        </w:rPr>
        <w:t>products</w:t>
      </w:r>
      <w:r w:rsidRPr="00FE6688">
        <w:rPr>
          <w:rFonts w:ascii="Arial" w:hAnsi="Arial" w:cs="Arial"/>
          <w:bCs/>
        </w:rPr>
        <w:t>, which includes feature descriptions, feature activation instructions, functional area descriptions, and system descriptions. Perform</w:t>
      </w:r>
      <w:r w:rsidRPr="00FE6688" w:rsidR="00016595">
        <w:rPr>
          <w:rFonts w:ascii="Arial" w:hAnsi="Arial" w:cs="Arial"/>
          <w:bCs/>
        </w:rPr>
        <w:t>ed</w:t>
      </w:r>
      <w:r w:rsidRPr="00FE6688">
        <w:rPr>
          <w:rFonts w:ascii="Arial" w:hAnsi="Arial" w:cs="Arial"/>
          <w:bCs/>
        </w:rPr>
        <w:t xml:space="preserve"> internal testing of new LTE features using the BTS Site Manager</w:t>
      </w:r>
      <w:r w:rsidRPr="00FE6688" w:rsidR="00016595">
        <w:rPr>
          <w:rFonts w:ascii="Arial" w:hAnsi="Arial" w:cs="Arial"/>
          <w:bCs/>
        </w:rPr>
        <w:t xml:space="preserve"> (BTSSM)</w:t>
      </w:r>
      <w:r w:rsidRPr="00FE6688">
        <w:rPr>
          <w:rFonts w:ascii="Arial" w:hAnsi="Arial" w:cs="Arial"/>
          <w:bCs/>
        </w:rPr>
        <w:t>.</w:t>
      </w:r>
    </w:p>
    <w:p w:rsidRPr="00436F4C" w:rsidR="00E83EB7" w:rsidP="00B74F57" w:rsidRDefault="00E83EB7" w14:paraId="7B0A6334" w14:textId="77777777">
      <w:pPr>
        <w:pStyle w:val="BodyText"/>
        <w:kinsoku w:val="0"/>
        <w:overflowPunct w:val="0"/>
        <w:spacing w:before="38"/>
        <w:ind w:left="284" w:firstLine="0"/>
        <w:contextualSpacing/>
        <w:jc w:val="both"/>
        <w:rPr>
          <w:rFonts w:ascii="Arial" w:hAnsi="Arial" w:cs="Arial"/>
          <w:bCs/>
          <w:sz w:val="12"/>
          <w:szCs w:val="12"/>
          <w:u w:val="single"/>
        </w:rPr>
      </w:pPr>
    </w:p>
    <w:p w:rsidRPr="00FE6688" w:rsidR="00512E21" w:rsidP="00B74F57" w:rsidRDefault="004F6975" w14:paraId="41C8F396" w14:textId="3DF61A1F">
      <w:pPr>
        <w:pStyle w:val="BodyText"/>
        <w:kinsoku w:val="0"/>
        <w:overflowPunct w:val="0"/>
        <w:spacing w:before="38"/>
        <w:ind w:hanging="265"/>
        <w:contextualSpacing/>
        <w:jc w:val="both"/>
        <w:rPr>
          <w:rFonts w:ascii="Arial" w:hAnsi="Arial" w:cs="Arial"/>
          <w:bCs/>
          <w:u w:val="single"/>
        </w:rPr>
      </w:pPr>
      <w:r w:rsidRPr="00FE6688">
        <w:rPr>
          <w:rFonts w:ascii="Arial" w:hAnsi="Arial" w:cs="Arial"/>
          <w:bCs/>
          <w:u w:val="single"/>
        </w:rPr>
        <w:t>Key Accomplishments</w:t>
      </w:r>
    </w:p>
    <w:p w:rsidR="00B74F57" w:rsidP="1533D836" w:rsidRDefault="0C31AAC4" w14:paraId="7BFDF450" w14:textId="00C1E4ED">
      <w:pPr>
        <w:pStyle w:val="ListParagraph"/>
        <w:numPr>
          <w:ilvl w:val="0"/>
          <w:numId w:val="24"/>
        </w:numPr>
        <w:kinsoku w:val="0"/>
        <w:overflowPunct w:val="0"/>
        <w:spacing w:before="38"/>
        <w:ind w:left="1079" w:hanging="357"/>
        <w:contextualSpacing/>
        <w:jc w:val="both"/>
        <w:rPr>
          <w:rFonts w:ascii="Arial" w:hAnsi="Arial" w:cs="Arial"/>
          <w:sz w:val="20"/>
          <w:szCs w:val="20"/>
        </w:rPr>
      </w:pPr>
      <w:r w:rsidRPr="0C31AAC4">
        <w:rPr>
          <w:rFonts w:ascii="Arial" w:hAnsi="Arial" w:cs="Arial"/>
          <w:sz w:val="20"/>
          <w:szCs w:val="20"/>
        </w:rPr>
        <w:t xml:space="preserve">Contributed </w:t>
      </w:r>
      <w:r w:rsidR="00723884">
        <w:rPr>
          <w:rFonts w:ascii="Arial" w:hAnsi="Arial" w:cs="Arial"/>
          <w:sz w:val="20"/>
          <w:szCs w:val="20"/>
        </w:rPr>
        <w:t>to</w:t>
      </w:r>
      <w:r w:rsidRPr="0C31AAC4">
        <w:rPr>
          <w:rFonts w:ascii="Arial" w:hAnsi="Arial" w:cs="Arial"/>
          <w:sz w:val="20"/>
          <w:szCs w:val="20"/>
        </w:rPr>
        <w:t xml:space="preserve"> the very first rich media created in one of the LTE features handled to be launched in CuDo. The introduction of rich media in CuDo is for the end user to understand the information easier in an interactive way.</w:t>
      </w:r>
    </w:p>
    <w:p w:rsidRPr="00B74F57" w:rsidR="00B74F57" w:rsidP="1533D836" w:rsidRDefault="0C31AAC4" w14:paraId="6F78CB19" w14:textId="5B7A4034">
      <w:pPr>
        <w:pStyle w:val="ListParagraph"/>
        <w:numPr>
          <w:ilvl w:val="0"/>
          <w:numId w:val="24"/>
        </w:numPr>
        <w:kinsoku w:val="0"/>
        <w:overflowPunct w:val="0"/>
        <w:spacing w:before="38"/>
        <w:ind w:left="1079" w:hanging="357"/>
        <w:contextualSpacing/>
        <w:jc w:val="both"/>
        <w:rPr>
          <w:rFonts w:ascii="Arial" w:hAnsi="Arial" w:cs="Arial"/>
          <w:sz w:val="20"/>
          <w:szCs w:val="20"/>
        </w:rPr>
      </w:pPr>
      <w:r w:rsidRPr="0C31AAC4">
        <w:rPr>
          <w:rFonts w:ascii="Arial" w:hAnsi="Arial" w:cs="Arial"/>
          <w:sz w:val="20"/>
          <w:szCs w:val="20"/>
        </w:rPr>
        <w:t>Successfully delivered a program milestone despite the challenges encountered due to sudden transfer of project to Manila CuDo team without formal knowledge transfer.</w:t>
      </w:r>
    </w:p>
    <w:p w:rsidRPr="00B74F57" w:rsidR="00C46E58" w:rsidP="1533D836" w:rsidRDefault="0C31AAC4" w14:paraId="0157A2C3" w14:textId="1F6A165F">
      <w:pPr>
        <w:pStyle w:val="ListParagraph"/>
        <w:numPr>
          <w:ilvl w:val="0"/>
          <w:numId w:val="24"/>
        </w:numPr>
        <w:kinsoku w:val="0"/>
        <w:overflowPunct w:val="0"/>
        <w:spacing w:before="38"/>
        <w:ind w:left="1079" w:hanging="357"/>
        <w:contextualSpacing/>
        <w:jc w:val="both"/>
        <w:rPr>
          <w:rFonts w:ascii="Arial" w:hAnsi="Arial" w:cs="Arial"/>
          <w:sz w:val="20"/>
          <w:szCs w:val="20"/>
        </w:rPr>
      </w:pPr>
      <w:r w:rsidRPr="709E5DBD" w:rsidR="709E5DBD">
        <w:rPr>
          <w:rFonts w:ascii="Arial" w:hAnsi="Arial" w:cs="Arial"/>
          <w:sz w:val="20"/>
          <w:szCs w:val="20"/>
        </w:rPr>
        <w:t xml:space="preserve">Managed to learn quality assurance and software testing through self-study, online </w:t>
      </w:r>
      <w:r w:rsidRPr="709E5DBD" w:rsidR="709E5DBD">
        <w:rPr>
          <w:rFonts w:ascii="Arial" w:hAnsi="Arial" w:cs="Arial"/>
          <w:sz w:val="20"/>
          <w:szCs w:val="20"/>
        </w:rPr>
        <w:t>trainings</w:t>
      </w:r>
      <w:r w:rsidRPr="709E5DBD" w:rsidR="709E5DBD">
        <w:rPr>
          <w:rFonts w:ascii="Arial" w:hAnsi="Arial" w:cs="Arial"/>
          <w:sz w:val="20"/>
          <w:szCs w:val="20"/>
        </w:rPr>
        <w:t>, and shadowing with an Integration &amp; Verification Test Engineer.</w:t>
      </w:r>
    </w:p>
    <w:p w:rsidR="709E5DBD" w:rsidP="709E5DBD" w:rsidRDefault="709E5DBD" w14:paraId="3D020662" w14:textId="78BB6347">
      <w:pPr>
        <w:pStyle w:val="Normal"/>
        <w:spacing w:before="38"/>
        <w:contextualSpacing/>
        <w:jc w:val="both"/>
        <w:rPr>
          <w:rFonts w:ascii="Arial" w:hAnsi="Arial" w:cs="Arial"/>
          <w:sz w:val="12"/>
          <w:szCs w:val="12"/>
        </w:rPr>
      </w:pPr>
    </w:p>
    <w:p w:rsidR="709E5DBD" w:rsidP="709E5DBD" w:rsidRDefault="709E5DBD" w14:paraId="047636C3" w14:textId="42251330">
      <w:pPr>
        <w:pStyle w:val="Normal"/>
        <w:spacing w:before="38"/>
        <w:contextualSpacing/>
        <w:jc w:val="both"/>
        <w:rPr>
          <w:rFonts w:ascii="Arial" w:hAnsi="Arial" w:cs="Arial"/>
          <w:sz w:val="20"/>
          <w:szCs w:val="20"/>
        </w:rPr>
      </w:pPr>
      <w:r w:rsidRPr="709E5DBD" w:rsidR="709E5DBD">
        <w:rPr>
          <w:rFonts w:ascii="Arial" w:hAnsi="Arial" w:cs="Arial"/>
          <w:b w:val="1"/>
          <w:bCs w:val="1"/>
          <w:sz w:val="20"/>
          <w:szCs w:val="20"/>
        </w:rPr>
        <w:t>Nanox</w:t>
      </w:r>
      <w:r w:rsidRPr="709E5DBD" w:rsidR="709E5DBD">
        <w:rPr>
          <w:rFonts w:ascii="Arial" w:hAnsi="Arial" w:cs="Arial"/>
          <w:b w:val="1"/>
          <w:bCs w:val="1"/>
          <w:sz w:val="20"/>
          <w:szCs w:val="20"/>
        </w:rPr>
        <w:t xml:space="preserve"> Philippines, Inc.</w:t>
      </w:r>
      <w:r w:rsidRPr="709E5DBD" w:rsidR="709E5DBD">
        <w:rPr>
          <w:rFonts w:ascii="Arial" w:hAnsi="Arial" w:cs="Arial"/>
          <w:sz w:val="20"/>
          <w:szCs w:val="20"/>
        </w:rPr>
        <w:t>, Clark Field, Pampanga (December 2012 - June 2013)</w:t>
      </w:r>
    </w:p>
    <w:p w:rsidR="709E5DBD" w:rsidP="709E5DBD" w:rsidRDefault="709E5DBD" w14:paraId="550207C4" w14:textId="3C4458C1">
      <w:pPr>
        <w:pStyle w:val="Normal"/>
        <w:spacing w:before="38"/>
        <w:contextualSpacing/>
        <w:jc w:val="both"/>
      </w:pPr>
      <w:r w:rsidRPr="709E5DBD" w:rsidR="709E5DBD">
        <w:rPr>
          <w:rFonts w:ascii="Arial" w:hAnsi="Arial" w:cs="Arial"/>
          <w:sz w:val="20"/>
          <w:szCs w:val="20"/>
        </w:rPr>
        <w:t>A Japanese electrical and electronics manufacturing company that is managed by Japan Display, Inc. -- a global manufacturer of advanced low-temperature polycrystalline silicon liquid crystal displays (LTPS LCDs) for electronic devices.</w:t>
      </w:r>
    </w:p>
    <w:p w:rsidR="709E5DBD" w:rsidP="709E5DBD" w:rsidRDefault="709E5DBD" w14:paraId="2C84B172" w14:textId="44DF9F21">
      <w:pPr>
        <w:pStyle w:val="Normal"/>
        <w:spacing w:before="38"/>
        <w:contextualSpacing/>
        <w:jc w:val="both"/>
        <w:rPr>
          <w:rFonts w:ascii="Arial" w:hAnsi="Arial" w:cs="Arial"/>
          <w:sz w:val="12"/>
          <w:szCs w:val="12"/>
        </w:rPr>
      </w:pPr>
    </w:p>
    <w:p w:rsidR="709E5DBD" w:rsidP="709E5DBD" w:rsidRDefault="709E5DBD" w14:paraId="64EFF712" w14:textId="0F384E7D">
      <w:pPr>
        <w:pStyle w:val="Normal"/>
        <w:spacing w:before="38"/>
        <w:ind w:firstLine="270"/>
        <w:contextualSpacing/>
        <w:jc w:val="both"/>
        <w:rPr>
          <w:rFonts w:ascii="Arial" w:hAnsi="Arial" w:cs="Arial"/>
          <w:sz w:val="20"/>
          <w:szCs w:val="20"/>
        </w:rPr>
      </w:pPr>
      <w:r w:rsidRPr="709E5DBD" w:rsidR="709E5DBD">
        <w:rPr>
          <w:rFonts w:ascii="Arial" w:hAnsi="Arial" w:cs="Arial"/>
          <w:b w:val="1"/>
          <w:bCs w:val="1"/>
          <w:sz w:val="20"/>
          <w:szCs w:val="20"/>
        </w:rPr>
        <w:t>Production Planning and Inventory Control (PPIC) Engineer</w:t>
      </w:r>
    </w:p>
    <w:p w:rsidR="709E5DBD" w:rsidP="709E5DBD" w:rsidRDefault="709E5DBD" w14:paraId="5060D6AD" w14:textId="466C8A9F">
      <w:pPr>
        <w:pStyle w:val="Normal"/>
        <w:spacing w:before="38"/>
        <w:ind w:left="270" w:firstLine="0"/>
        <w:contextualSpacing/>
        <w:jc w:val="both"/>
        <w:rPr>
          <w:rFonts w:ascii="Arial" w:hAnsi="Arial" w:cs="Arial"/>
          <w:sz w:val="20"/>
          <w:szCs w:val="20"/>
        </w:rPr>
      </w:pPr>
      <w:r w:rsidRPr="709E5DBD" w:rsidR="709E5DBD">
        <w:rPr>
          <w:rFonts w:ascii="Arial" w:hAnsi="Arial" w:cs="Arial"/>
          <w:sz w:val="20"/>
          <w:szCs w:val="20"/>
        </w:rPr>
        <w:t xml:space="preserve">Checked and updated material status based on incoming materials from suppliers. Verified actual quantity and availability of materials for planning and production. Endorsed raw materials to incoming quality check (IQC) for inspection. Did monthly efficiency inventory of raw materials and finished products. Analyzed available data and </w:t>
      </w:r>
      <w:r w:rsidRPr="709E5DBD" w:rsidR="709E5DBD">
        <w:rPr>
          <w:rFonts w:ascii="Arial" w:hAnsi="Arial" w:cs="Arial"/>
          <w:sz w:val="20"/>
          <w:szCs w:val="20"/>
        </w:rPr>
        <w:t>monitored</w:t>
      </w:r>
      <w:r w:rsidRPr="709E5DBD" w:rsidR="709E5DBD">
        <w:rPr>
          <w:rFonts w:ascii="Arial" w:hAnsi="Arial" w:cs="Arial"/>
          <w:sz w:val="20"/>
          <w:szCs w:val="20"/>
        </w:rPr>
        <w:t xml:space="preserve"> upcoming shipment of materials for planning and inventory to exceed the planned production target </w:t>
      </w:r>
      <w:r w:rsidRPr="709E5DBD" w:rsidR="709E5DBD">
        <w:rPr>
          <w:rFonts w:ascii="Arial" w:hAnsi="Arial" w:cs="Arial"/>
          <w:sz w:val="20"/>
          <w:szCs w:val="20"/>
        </w:rPr>
        <w:t>capacity</w:t>
      </w:r>
      <w:r w:rsidRPr="709E5DBD" w:rsidR="709E5DBD">
        <w:rPr>
          <w:rFonts w:ascii="Arial" w:hAnsi="Arial" w:cs="Arial"/>
          <w:sz w:val="20"/>
          <w:szCs w:val="20"/>
        </w:rPr>
        <w:t>.</w:t>
      </w:r>
    </w:p>
    <w:p w:rsidR="709E5DBD" w:rsidP="709E5DBD" w:rsidRDefault="709E5DBD" w14:paraId="19CB16ED" w14:textId="5E951DF4">
      <w:pPr>
        <w:pStyle w:val="Normal"/>
        <w:spacing w:before="38"/>
        <w:ind w:firstLine="270"/>
        <w:contextualSpacing/>
        <w:jc w:val="both"/>
        <w:rPr>
          <w:rFonts w:ascii="Arial" w:hAnsi="Arial" w:cs="Arial"/>
          <w:sz w:val="20"/>
          <w:szCs w:val="20"/>
        </w:rPr>
      </w:pPr>
    </w:p>
    <w:p w:rsidRPr="00E95AD4" w:rsidR="004571EA" w:rsidP="00B74F57" w:rsidRDefault="004571EA" w14:paraId="0E27B00A" w14:textId="312A5C3E">
      <w:pPr>
        <w:contextualSpacing/>
        <w:jc w:val="both"/>
        <w:rPr>
          <w:rFonts w:ascii="Arial" w:hAnsi="Arial" w:cs="Arial"/>
          <w:sz w:val="16"/>
          <w:szCs w:val="16"/>
        </w:rPr>
      </w:pPr>
    </w:p>
    <w:p w:rsidRPr="00550978" w:rsidR="00A64108" w:rsidP="00B74F57" w:rsidRDefault="00A64108" w14:paraId="07DEE553" w14:textId="633D0C5C">
      <w:pPr>
        <w:pStyle w:val="Heading1"/>
        <w:kinsoku w:val="0"/>
        <w:overflowPunct w:val="0"/>
        <w:ind w:left="0"/>
        <w:contextualSpacing/>
        <w:jc w:val="both"/>
        <w:rPr>
          <w:rFonts w:ascii="Arial" w:hAnsi="Arial" w:cs="Arial"/>
          <w:color w:val="1F497D"/>
          <w:spacing w:val="-1"/>
          <w:sz w:val="24"/>
          <w:szCs w:val="24"/>
        </w:rPr>
      </w:pPr>
      <w:r w:rsidRPr="00550978">
        <w:rPr>
          <w:rFonts w:ascii="Arial" w:hAnsi="Arial" w:cs="Arial"/>
          <w:color w:val="1F497D"/>
          <w:spacing w:val="-1"/>
          <w:sz w:val="24"/>
          <w:szCs w:val="24"/>
        </w:rPr>
        <w:t>EDUCATION</w:t>
      </w:r>
      <w:r w:rsidRPr="00550978" w:rsidR="00DA138B">
        <w:rPr>
          <w:rFonts w:ascii="Arial" w:hAnsi="Arial" w:cs="Arial"/>
          <w:color w:val="1F497D"/>
          <w:spacing w:val="-1"/>
          <w:sz w:val="24"/>
          <w:szCs w:val="24"/>
        </w:rPr>
        <w:t xml:space="preserve"> AND PROFESSIONAL LICENSE</w:t>
      </w:r>
    </w:p>
    <w:p w:rsidRPr="00FE6688" w:rsidR="004571EA" w:rsidP="00B74F57" w:rsidRDefault="004571EA" w14:paraId="276D8C59" w14:textId="77777777">
      <w:pPr>
        <w:contextualSpacing/>
        <w:jc w:val="both"/>
        <w:rPr>
          <w:rFonts w:ascii="Arial" w:hAnsi="Arial" w:cs="Arial"/>
          <w:sz w:val="20"/>
          <w:szCs w:val="20"/>
        </w:rPr>
      </w:pPr>
      <w:r w:rsidRPr="00FE6688">
        <w:rPr>
          <w:rFonts w:ascii="Arial" w:hAnsi="Arial" w:cs="Arial"/>
          <w:b/>
          <w:bCs/>
          <w:sz w:val="20"/>
          <w:szCs w:val="20"/>
        </w:rPr>
        <w:t>Bachelor of Science in Electronics and Communications Engineering</w:t>
      </w:r>
      <w:r w:rsidRPr="00FE6688">
        <w:rPr>
          <w:rFonts w:ascii="Arial" w:hAnsi="Arial" w:cs="Arial"/>
          <w:sz w:val="20"/>
          <w:szCs w:val="20"/>
        </w:rPr>
        <w:t>, April 2012</w:t>
      </w:r>
    </w:p>
    <w:p w:rsidR="004571EA" w:rsidP="00B74F57" w:rsidRDefault="004571EA" w14:paraId="4B0FBD1B" w14:textId="77777777">
      <w:pPr>
        <w:contextualSpacing/>
        <w:jc w:val="both"/>
        <w:rPr>
          <w:rFonts w:ascii="Arial" w:hAnsi="Arial" w:cs="Arial"/>
          <w:sz w:val="20"/>
          <w:szCs w:val="20"/>
        </w:rPr>
      </w:pPr>
      <w:r w:rsidRPr="00FE6688">
        <w:rPr>
          <w:rFonts w:ascii="Arial" w:hAnsi="Arial" w:cs="Arial"/>
          <w:sz w:val="20"/>
          <w:szCs w:val="20"/>
        </w:rPr>
        <w:t>Holy Angel University, Angeles City</w:t>
      </w:r>
    </w:p>
    <w:p w:rsidRPr="003C5401" w:rsidR="003C5401" w:rsidP="00B74F57" w:rsidRDefault="003C5401" w14:paraId="72501441" w14:textId="77777777">
      <w:pPr>
        <w:contextualSpacing/>
        <w:jc w:val="both"/>
        <w:rPr>
          <w:rFonts w:ascii="Arial" w:hAnsi="Arial" w:cs="Arial"/>
          <w:sz w:val="12"/>
          <w:szCs w:val="12"/>
        </w:rPr>
      </w:pPr>
    </w:p>
    <w:p w:rsidRPr="00FE6688" w:rsidR="003C5401" w:rsidP="00B74F57" w:rsidRDefault="003C5401" w14:paraId="1CB930EA" w14:textId="07965262">
      <w:pPr>
        <w:contextualSpacing/>
        <w:jc w:val="both"/>
        <w:rPr>
          <w:rFonts w:ascii="Arial" w:hAnsi="Arial" w:cs="Arial"/>
          <w:sz w:val="20"/>
          <w:szCs w:val="20"/>
        </w:rPr>
      </w:pPr>
      <w:r w:rsidRPr="00FE6688">
        <w:rPr>
          <w:rFonts w:ascii="Arial" w:hAnsi="Arial" w:cs="Arial"/>
          <w:sz w:val="20"/>
          <w:szCs w:val="20"/>
        </w:rPr>
        <w:t>Professional Regulation Commission – Board of Electronics Engineering, Reg. No. 0051704</w:t>
      </w:r>
    </w:p>
    <w:p w:rsidRPr="00E95AD4" w:rsidR="004571EA" w:rsidP="00B74F57" w:rsidRDefault="004571EA" w14:paraId="60061E4C" w14:textId="77777777">
      <w:pPr>
        <w:contextualSpacing/>
        <w:jc w:val="both"/>
        <w:rPr>
          <w:rFonts w:ascii="Arial" w:hAnsi="Arial" w:cs="Arial"/>
          <w:sz w:val="16"/>
          <w:szCs w:val="16"/>
        </w:rPr>
      </w:pPr>
    </w:p>
    <w:p w:rsidR="00F74519" w:rsidP="00F74519" w:rsidRDefault="003B404C" w14:paraId="669BD136" w14:textId="77777777">
      <w:pPr>
        <w:pStyle w:val="Heading1"/>
        <w:kinsoku w:val="0"/>
        <w:overflowPunct w:val="0"/>
        <w:ind w:left="0"/>
        <w:contextualSpacing/>
        <w:jc w:val="both"/>
        <w:rPr>
          <w:rFonts w:ascii="Arial" w:hAnsi="Arial" w:cs="Arial"/>
          <w:color w:val="1F497D"/>
          <w:spacing w:val="-1"/>
          <w:sz w:val="24"/>
          <w:szCs w:val="24"/>
        </w:rPr>
      </w:pPr>
      <w:r w:rsidRPr="00550978">
        <w:rPr>
          <w:rFonts w:ascii="Arial" w:hAnsi="Arial" w:cs="Arial"/>
          <w:color w:val="1F497D"/>
          <w:spacing w:val="-1"/>
          <w:sz w:val="24"/>
          <w:szCs w:val="24"/>
        </w:rPr>
        <w:t>CERTIFICATIONS AND TRAININGS</w:t>
      </w:r>
    </w:p>
    <w:p w:rsidRPr="00F74519" w:rsidR="003B404C" w:rsidP="00F74519" w:rsidRDefault="003B404C" w14:paraId="71D0F00A" w14:textId="35C1CB2A">
      <w:pPr>
        <w:pStyle w:val="Heading1"/>
        <w:kinsoku w:val="0"/>
        <w:overflowPunct w:val="0"/>
        <w:ind w:left="0"/>
        <w:contextualSpacing/>
        <w:jc w:val="both"/>
        <w:rPr>
          <w:rFonts w:ascii="Arial" w:hAnsi="Arial" w:cs="Arial"/>
          <w:b w:val="0"/>
          <w:bCs w:val="0"/>
        </w:rPr>
      </w:pPr>
      <w:r w:rsidRPr="00F74519">
        <w:rPr>
          <w:rFonts w:ascii="Arial" w:hAnsi="Arial" w:cs="Arial"/>
          <w:b w:val="0"/>
          <w:bCs w:val="0"/>
        </w:rPr>
        <w:t>CI Drive Practitioner (July 2019)</w:t>
      </w:r>
      <w:r w:rsidRPr="00F74519" w:rsidR="004F1976">
        <w:rPr>
          <w:rFonts w:ascii="Arial" w:hAnsi="Arial" w:cs="Arial"/>
          <w:b w:val="0"/>
          <w:bCs w:val="0"/>
        </w:rPr>
        <w:t xml:space="preserve"> </w:t>
      </w:r>
      <w:r w:rsidRPr="00F74519" w:rsidR="00D91F03">
        <w:rPr>
          <w:rFonts w:ascii="Arial" w:hAnsi="Arial" w:cs="Arial"/>
          <w:b w:val="0"/>
          <w:bCs w:val="0"/>
        </w:rPr>
        <w:t xml:space="preserve">| </w:t>
      </w:r>
      <w:r w:rsidRPr="00F74519" w:rsidR="004B51A4">
        <w:rPr>
          <w:rFonts w:ascii="Arial" w:hAnsi="Arial" w:cs="Arial"/>
          <w:b w:val="0"/>
          <w:bCs w:val="0"/>
        </w:rPr>
        <w:t>Lean and Kaizen Advocate (June 2019)</w:t>
      </w:r>
      <w:r w:rsidRPr="00F74519" w:rsidR="00D91F03">
        <w:rPr>
          <w:rFonts w:ascii="Arial" w:hAnsi="Arial" w:cs="Arial"/>
          <w:b w:val="0"/>
          <w:bCs w:val="0"/>
        </w:rPr>
        <w:t xml:space="preserve"> | </w:t>
      </w:r>
      <w:r w:rsidRPr="00F74519">
        <w:rPr>
          <w:rFonts w:ascii="Arial" w:hAnsi="Arial" w:cs="Arial"/>
          <w:b w:val="0"/>
          <w:bCs w:val="0"/>
        </w:rPr>
        <w:t>Certified S</w:t>
      </w:r>
      <w:r w:rsidRPr="00F74519" w:rsidR="00F165FF">
        <w:rPr>
          <w:rFonts w:ascii="Arial" w:hAnsi="Arial" w:cs="Arial"/>
          <w:b w:val="0"/>
          <w:bCs w:val="0"/>
        </w:rPr>
        <w:t>A</w:t>
      </w:r>
      <w:r w:rsidRPr="00F74519">
        <w:rPr>
          <w:rFonts w:ascii="Arial" w:hAnsi="Arial" w:cs="Arial"/>
          <w:b w:val="0"/>
          <w:bCs w:val="0"/>
        </w:rPr>
        <w:t>Fe 4 Practitioner Scaled Agile, Inc. (October 2018)</w:t>
      </w:r>
      <w:r w:rsidRPr="00F74519" w:rsidR="00D91F03">
        <w:rPr>
          <w:rFonts w:ascii="Arial" w:hAnsi="Arial" w:cs="Arial"/>
          <w:b w:val="0"/>
          <w:bCs w:val="0"/>
        </w:rPr>
        <w:t xml:space="preserve"> | </w:t>
      </w:r>
      <w:r w:rsidRPr="00F74519" w:rsidR="004B51A4">
        <w:rPr>
          <w:rFonts w:ascii="Arial" w:hAnsi="Arial" w:cs="Arial"/>
          <w:b w:val="0"/>
          <w:bCs w:val="0"/>
        </w:rPr>
        <w:t xml:space="preserve">Purple </w:t>
      </w:r>
      <w:r w:rsidRPr="00F74519" w:rsidR="00887EE5">
        <w:rPr>
          <w:rFonts w:ascii="Arial" w:hAnsi="Arial" w:cs="Arial"/>
          <w:b w:val="0"/>
          <w:bCs w:val="0"/>
        </w:rPr>
        <w:t xml:space="preserve">Badge </w:t>
      </w:r>
      <w:r w:rsidRPr="00F74519" w:rsidR="004B51A4">
        <w:rPr>
          <w:rFonts w:ascii="Arial" w:hAnsi="Arial" w:cs="Arial"/>
          <w:b w:val="0"/>
          <w:bCs w:val="0"/>
        </w:rPr>
        <w:t>Recognition (November 2016)</w:t>
      </w:r>
      <w:r w:rsidRPr="00F74519" w:rsidR="00D91F03">
        <w:rPr>
          <w:rFonts w:ascii="Arial" w:hAnsi="Arial" w:cs="Arial"/>
          <w:b w:val="0"/>
          <w:bCs w:val="0"/>
        </w:rPr>
        <w:t xml:space="preserve"> | </w:t>
      </w:r>
      <w:r w:rsidRPr="00F74519" w:rsidR="0061783B">
        <w:rPr>
          <w:rFonts w:ascii="Arial" w:hAnsi="Arial" w:cs="Arial"/>
          <w:b w:val="0"/>
          <w:bCs w:val="0"/>
        </w:rPr>
        <w:t>Agile - Certified Scrum Master Training (September 2016)</w:t>
      </w:r>
      <w:r w:rsidRPr="00F74519" w:rsidR="00D91F03">
        <w:rPr>
          <w:rFonts w:ascii="Arial" w:hAnsi="Arial" w:cs="Arial"/>
          <w:b w:val="0"/>
          <w:bCs w:val="0"/>
        </w:rPr>
        <w:t xml:space="preserve"> | </w:t>
      </w:r>
      <w:r w:rsidRPr="00F74519" w:rsidR="006748AB">
        <w:rPr>
          <w:rFonts w:ascii="Arial" w:hAnsi="Arial" w:cs="Arial"/>
          <w:b w:val="0"/>
          <w:bCs w:val="0"/>
        </w:rPr>
        <w:t xml:space="preserve">Root Cause Analysis and Escaped Defects Analysis for SW and HW </w:t>
      </w:r>
      <w:r w:rsidRPr="00F74519" w:rsidR="002D0C26">
        <w:rPr>
          <w:rFonts w:ascii="Arial" w:hAnsi="Arial" w:cs="Arial"/>
          <w:b w:val="0"/>
          <w:bCs w:val="0"/>
        </w:rPr>
        <w:t xml:space="preserve">Workshop </w:t>
      </w:r>
      <w:r w:rsidRPr="00F74519" w:rsidR="006748AB">
        <w:rPr>
          <w:rFonts w:ascii="Arial" w:hAnsi="Arial" w:cs="Arial"/>
          <w:b w:val="0"/>
          <w:bCs w:val="0"/>
        </w:rPr>
        <w:t>(July 2016)</w:t>
      </w:r>
      <w:r w:rsidRPr="00F74519" w:rsidR="00FF1EED">
        <w:rPr>
          <w:rFonts w:ascii="Arial" w:hAnsi="Arial" w:cs="Arial"/>
          <w:b w:val="0"/>
          <w:bCs w:val="0"/>
        </w:rPr>
        <w:t xml:space="preserve"> | </w:t>
      </w:r>
      <w:r w:rsidRPr="00F74519" w:rsidR="006748AB">
        <w:rPr>
          <w:rFonts w:ascii="Arial" w:hAnsi="Arial" w:cs="Arial"/>
          <w:b w:val="0"/>
          <w:bCs w:val="0"/>
        </w:rPr>
        <w:t>Design Failure Mode &amp; Effects Analysis Workshop (July 2016)</w:t>
      </w:r>
    </w:p>
    <w:p w:rsidRPr="00E95AD4" w:rsidR="00E83EB7" w:rsidP="00B74F57" w:rsidRDefault="00E83EB7" w14:paraId="42E74F62" w14:textId="77777777">
      <w:pPr>
        <w:pStyle w:val="BodyText"/>
        <w:kinsoku w:val="0"/>
        <w:overflowPunct w:val="0"/>
        <w:spacing w:before="10"/>
        <w:ind w:left="720" w:firstLine="0"/>
        <w:contextualSpacing/>
        <w:jc w:val="both"/>
        <w:rPr>
          <w:rFonts w:ascii="Arial" w:hAnsi="Arial" w:cs="Arial"/>
          <w:sz w:val="16"/>
          <w:szCs w:val="16"/>
        </w:rPr>
      </w:pPr>
    </w:p>
    <w:p w:rsidRPr="00AC30D0" w:rsidR="00FE6688" w:rsidP="00AC30D0" w:rsidRDefault="00A64108" w14:paraId="0B1456C4" w14:textId="439BB806">
      <w:pPr>
        <w:pStyle w:val="Heading1"/>
        <w:kinsoku w:val="0"/>
        <w:overflowPunct w:val="0"/>
        <w:ind w:left="0"/>
        <w:contextualSpacing/>
        <w:jc w:val="both"/>
        <w:rPr>
          <w:rFonts w:ascii="Arial" w:hAnsi="Arial" w:cs="Arial"/>
          <w:color w:val="1F497D"/>
          <w:spacing w:val="-1"/>
          <w:sz w:val="24"/>
          <w:szCs w:val="24"/>
        </w:rPr>
      </w:pPr>
      <w:r w:rsidRPr="00550978">
        <w:rPr>
          <w:rFonts w:ascii="Arial" w:hAnsi="Arial" w:cs="Arial"/>
          <w:color w:val="1F497D"/>
          <w:spacing w:val="-1"/>
          <w:sz w:val="24"/>
          <w:szCs w:val="24"/>
        </w:rPr>
        <w:t>SKILLS</w:t>
      </w:r>
    </w:p>
    <w:p w:rsidRPr="00A45EC4" w:rsidR="0015228C" w:rsidP="009A6F40" w:rsidRDefault="00514B52" w14:paraId="6D0F1749" w14:textId="03AF59BD">
      <w:pPr>
        <w:contextualSpacing/>
        <w:jc w:val="both"/>
        <w:rPr>
          <w:rFonts w:ascii="Arial" w:hAnsi="Arial" w:cs="Arial"/>
          <w:b/>
          <w:bCs/>
          <w:sz w:val="20"/>
          <w:szCs w:val="20"/>
        </w:rPr>
      </w:pPr>
      <w:r w:rsidRPr="00514B52">
        <w:rPr>
          <w:rFonts w:ascii="Arial" w:hAnsi="Arial" w:cs="Arial"/>
          <w:b/>
          <w:bCs/>
          <w:sz w:val="20"/>
          <w:szCs w:val="20"/>
        </w:rPr>
        <w:t>Technical and Soft Skills</w:t>
      </w:r>
    </w:p>
    <w:p w:rsidRPr="00595510" w:rsidR="00514B52" w:rsidP="009A6F40" w:rsidRDefault="00514B52" w14:paraId="3C4DDE49" w14:textId="24CD9071">
      <w:pPr>
        <w:pStyle w:val="BodyText"/>
        <w:kinsoku w:val="0"/>
        <w:overflowPunct w:val="0"/>
        <w:spacing w:before="10"/>
        <w:ind w:left="360" w:firstLine="0"/>
        <w:contextualSpacing/>
        <w:jc w:val="both"/>
        <w:rPr>
          <w:rFonts w:ascii="Arial" w:hAnsi="Arial" w:cs="Arial"/>
        </w:rPr>
      </w:pPr>
      <w:r w:rsidRPr="00595510">
        <w:rPr>
          <w:rFonts w:ascii="Arial" w:hAnsi="Arial" w:cs="Arial"/>
        </w:rPr>
        <w:t>Agile Software Development | Python | SQL | Black-box Testing | API Testing | Technical Analysis | Troubleshooting |</w:t>
      </w:r>
    </w:p>
    <w:p w:rsidRPr="00595510" w:rsidR="0011755A" w:rsidP="009A6F40" w:rsidRDefault="00514B52" w14:paraId="0D1C4D40" w14:textId="6509E3B6">
      <w:pPr>
        <w:ind w:left="360"/>
        <w:contextualSpacing/>
        <w:jc w:val="both"/>
        <w:rPr>
          <w:rFonts w:ascii="Arial" w:hAnsi="Arial" w:cs="Arial"/>
          <w:sz w:val="20"/>
          <w:szCs w:val="20"/>
        </w:rPr>
      </w:pPr>
      <w:r w:rsidRPr="00595510">
        <w:rPr>
          <w:rFonts w:ascii="Arial" w:hAnsi="Arial" w:cs="Arial"/>
          <w:sz w:val="20"/>
          <w:szCs w:val="20"/>
        </w:rPr>
        <w:t>Root Cause Analysis and Escaped Defects Analysis | Process Improvement</w:t>
      </w:r>
      <w:r w:rsidRPr="00595510" w:rsidR="00524D8C">
        <w:rPr>
          <w:rFonts w:ascii="Arial" w:hAnsi="Arial" w:cs="Arial"/>
          <w:sz w:val="20"/>
          <w:szCs w:val="20"/>
        </w:rPr>
        <w:t xml:space="preserve">s | Problem Solving | Leadership/Mentoring | </w:t>
      </w:r>
      <w:r w:rsidRPr="00595510" w:rsidR="00C02780">
        <w:rPr>
          <w:rFonts w:ascii="Arial" w:hAnsi="Arial" w:cs="Arial"/>
          <w:sz w:val="20"/>
          <w:szCs w:val="20"/>
        </w:rPr>
        <w:t xml:space="preserve">Time Management | </w:t>
      </w:r>
      <w:r w:rsidR="00D6648A">
        <w:rPr>
          <w:rFonts w:ascii="Arial" w:hAnsi="Arial" w:cs="Arial"/>
          <w:sz w:val="20"/>
          <w:szCs w:val="20"/>
        </w:rPr>
        <w:t>M</w:t>
      </w:r>
      <w:r w:rsidRPr="00595510" w:rsidR="00C02780">
        <w:rPr>
          <w:rFonts w:ascii="Arial" w:hAnsi="Arial" w:cs="Arial"/>
          <w:sz w:val="20"/>
          <w:szCs w:val="20"/>
        </w:rPr>
        <w:t>obile Networks (UMTS/LTE</w:t>
      </w:r>
      <w:r w:rsidRPr="00595510" w:rsidR="0011755A">
        <w:rPr>
          <w:rFonts w:ascii="Arial" w:hAnsi="Arial" w:cs="Arial"/>
          <w:sz w:val="20"/>
          <w:szCs w:val="20"/>
        </w:rPr>
        <w:t>)</w:t>
      </w:r>
    </w:p>
    <w:p w:rsidR="0011755A" w:rsidP="009A6F40" w:rsidRDefault="0011755A" w14:paraId="42FFCA72" w14:textId="77777777">
      <w:pPr>
        <w:contextualSpacing/>
        <w:jc w:val="both"/>
        <w:rPr>
          <w:rFonts w:ascii="Arial" w:hAnsi="Arial" w:cs="Arial"/>
          <w:b/>
          <w:bCs/>
          <w:sz w:val="8"/>
          <w:szCs w:val="8"/>
        </w:rPr>
      </w:pPr>
    </w:p>
    <w:p w:rsidRPr="00A45EC4" w:rsidR="0011755A" w:rsidP="009A6F40" w:rsidRDefault="0011755A" w14:paraId="7C5DA4BC" w14:textId="321F4E53">
      <w:pPr>
        <w:contextualSpacing/>
        <w:jc w:val="both"/>
        <w:rPr>
          <w:rFonts w:ascii="Arial" w:hAnsi="Arial" w:cs="Arial"/>
          <w:b/>
          <w:bCs/>
          <w:sz w:val="20"/>
          <w:szCs w:val="20"/>
        </w:rPr>
      </w:pPr>
      <w:r w:rsidRPr="0011755A">
        <w:rPr>
          <w:rFonts w:ascii="Arial" w:hAnsi="Arial" w:cs="Arial"/>
          <w:b/>
          <w:bCs/>
          <w:sz w:val="20"/>
          <w:szCs w:val="20"/>
        </w:rPr>
        <w:t>Tools and Environment</w:t>
      </w:r>
    </w:p>
    <w:p w:rsidRPr="00FE6688" w:rsidR="00255D7A" w:rsidP="009A6F40" w:rsidRDefault="0011755A" w14:paraId="7B83B224" w14:textId="49F057C2">
      <w:pPr>
        <w:pStyle w:val="BodyText"/>
        <w:kinsoku w:val="0"/>
        <w:overflowPunct w:val="0"/>
        <w:spacing w:before="10"/>
        <w:ind w:left="360" w:firstLine="0"/>
        <w:contextualSpacing/>
        <w:jc w:val="both"/>
        <w:rPr>
          <w:rFonts w:ascii="Arial" w:hAnsi="Arial" w:cs="Arial"/>
        </w:rPr>
      </w:pPr>
      <w:r w:rsidRPr="5E15B59F">
        <w:rPr>
          <w:rFonts w:ascii="Arial" w:hAnsi="Arial" w:cs="Arial"/>
        </w:rPr>
        <w:t>HP ALM Quality Center</w:t>
      </w:r>
      <w:r>
        <w:rPr>
          <w:rFonts w:ascii="Arial" w:hAnsi="Arial" w:cs="Arial"/>
        </w:rPr>
        <w:t xml:space="preserve"> | </w:t>
      </w:r>
      <w:proofErr w:type="spellStart"/>
      <w:r w:rsidRPr="5E15B59F">
        <w:rPr>
          <w:rFonts w:ascii="Arial" w:hAnsi="Arial" w:cs="Arial"/>
        </w:rPr>
        <w:t>JIRA</w:t>
      </w:r>
      <w:proofErr w:type="spellEnd"/>
      <w:r>
        <w:rPr>
          <w:rFonts w:ascii="Arial" w:hAnsi="Arial" w:cs="Arial"/>
        </w:rPr>
        <w:t xml:space="preserve"> | </w:t>
      </w:r>
      <w:r w:rsidRPr="07273F96" w:rsidR="00D6648A">
        <w:rPr>
          <w:rFonts w:ascii="Arial" w:hAnsi="Arial" w:cs="Arial"/>
        </w:rPr>
        <w:t>PyCharm</w:t>
      </w:r>
      <w:r>
        <w:rPr>
          <w:rFonts w:ascii="Arial" w:hAnsi="Arial" w:cs="Arial"/>
        </w:rPr>
        <w:t xml:space="preserve"> | Postman | </w:t>
      </w:r>
      <w:r w:rsidRPr="07273F96">
        <w:rPr>
          <w:rFonts w:ascii="Arial" w:hAnsi="Arial" w:cs="Arial"/>
        </w:rPr>
        <w:t>GIT</w:t>
      </w:r>
      <w:r>
        <w:rPr>
          <w:rFonts w:ascii="Arial" w:hAnsi="Arial" w:cs="Arial"/>
        </w:rPr>
        <w:t xml:space="preserve"> | </w:t>
      </w:r>
      <w:r w:rsidRPr="07273F96">
        <w:rPr>
          <w:rFonts w:ascii="Arial" w:hAnsi="Arial" w:cs="Arial"/>
        </w:rPr>
        <w:t>GitLab</w:t>
      </w:r>
      <w:r>
        <w:rPr>
          <w:rFonts w:ascii="Arial" w:hAnsi="Arial" w:cs="Arial"/>
        </w:rPr>
        <w:t xml:space="preserve"> | </w:t>
      </w:r>
      <w:proofErr w:type="spellStart"/>
      <w:r w:rsidRPr="1533D836" w:rsidR="00364E99">
        <w:rPr>
          <w:rFonts w:ascii="Arial" w:hAnsi="Arial" w:cs="Arial"/>
        </w:rPr>
        <w:t>DBeaver</w:t>
      </w:r>
      <w:proofErr w:type="spellEnd"/>
      <w:r w:rsidR="00364E99">
        <w:rPr>
          <w:rFonts w:ascii="Arial" w:hAnsi="Arial" w:cs="Arial"/>
        </w:rPr>
        <w:t xml:space="preserve"> | </w:t>
      </w:r>
      <w:r w:rsidRPr="1533D836">
        <w:rPr>
          <w:rFonts w:ascii="Arial" w:hAnsi="Arial" w:cs="Arial"/>
        </w:rPr>
        <w:t>Oracle SQL Developer</w:t>
      </w:r>
      <w:r>
        <w:rPr>
          <w:rFonts w:ascii="Arial" w:hAnsi="Arial" w:cs="Arial"/>
        </w:rPr>
        <w:t xml:space="preserve"> | </w:t>
      </w:r>
      <w:r w:rsidRPr="00364E99" w:rsidR="00364E99">
        <w:rPr>
          <w:rFonts w:ascii="Arial" w:hAnsi="Arial" w:cs="Arial"/>
        </w:rPr>
        <w:t>Burp Suite Professional</w:t>
      </w:r>
      <w:r w:rsidR="00003552">
        <w:rPr>
          <w:rFonts w:ascii="Arial" w:hAnsi="Arial" w:cs="Arial"/>
        </w:rPr>
        <w:t xml:space="preserve"> | </w:t>
      </w:r>
      <w:r w:rsidRPr="563812C2" w:rsidR="00364E99">
        <w:rPr>
          <w:rFonts w:ascii="Arial" w:hAnsi="Arial" w:cs="Arial"/>
        </w:rPr>
        <w:t>Behave Framework</w:t>
      </w:r>
      <w:r w:rsidR="00364E99">
        <w:rPr>
          <w:rFonts w:ascii="Arial" w:hAnsi="Arial" w:cs="Arial"/>
        </w:rPr>
        <w:t xml:space="preserve"> | </w:t>
      </w:r>
      <w:r w:rsidRPr="1533D836">
        <w:rPr>
          <w:rFonts w:ascii="Arial" w:hAnsi="Arial" w:cs="Arial"/>
        </w:rPr>
        <w:t>Card Management System</w:t>
      </w:r>
      <w:r>
        <w:rPr>
          <w:rFonts w:ascii="Arial" w:hAnsi="Arial" w:cs="Arial"/>
        </w:rPr>
        <w:t xml:space="preserve"> </w:t>
      </w:r>
      <w:r w:rsidR="00C10B24">
        <w:rPr>
          <w:rFonts w:ascii="Arial" w:hAnsi="Arial" w:cs="Arial"/>
        </w:rPr>
        <w:t xml:space="preserve">| </w:t>
      </w:r>
      <w:r w:rsidRPr="00FE6688">
        <w:rPr>
          <w:rFonts w:ascii="Arial" w:hAnsi="Arial" w:cs="Arial"/>
        </w:rPr>
        <w:t>Confluence</w:t>
      </w:r>
      <w:r w:rsidR="00C10B24">
        <w:rPr>
          <w:rFonts w:ascii="Arial" w:hAnsi="Arial" w:cs="Arial"/>
        </w:rPr>
        <w:t xml:space="preserve"> | </w:t>
      </w:r>
      <w:r w:rsidRPr="00FE6688">
        <w:rPr>
          <w:rFonts w:ascii="Arial" w:hAnsi="Arial" w:cs="Arial"/>
        </w:rPr>
        <w:t>SharePoint</w:t>
      </w:r>
      <w:r w:rsidR="00C10B24">
        <w:rPr>
          <w:rFonts w:ascii="Arial" w:hAnsi="Arial" w:cs="Arial"/>
        </w:rPr>
        <w:t xml:space="preserve"> | </w:t>
      </w:r>
      <w:r w:rsidRPr="00FE6688">
        <w:rPr>
          <w:rFonts w:ascii="Arial" w:hAnsi="Arial" w:cs="Arial"/>
        </w:rPr>
        <w:t>Microsoft Teams</w:t>
      </w:r>
    </w:p>
    <w:sectPr w:rsidRPr="00FE6688" w:rsidR="00255D7A" w:rsidSect="001B1F01">
      <w:type w:val="continuous"/>
      <w:pgSz w:w="12240" w:h="15840" w:orient="portrait"/>
      <w:pgMar w:top="709" w:right="720" w:bottom="709" w:left="720" w:header="720" w:footer="720" w:gutter="0"/>
      <w:cols w:space="553"/>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C20B6" w:rsidP="005C3D15" w:rsidRDefault="000C20B6" w14:paraId="0C514631" w14:textId="77777777">
      <w:r>
        <w:separator/>
      </w:r>
    </w:p>
  </w:endnote>
  <w:endnote w:type="continuationSeparator" w:id="0">
    <w:p w:rsidR="000C20B6" w:rsidP="005C3D15" w:rsidRDefault="000C20B6" w14:paraId="54DDC3AB" w14:textId="77777777">
      <w:r>
        <w:continuationSeparator/>
      </w:r>
    </w:p>
  </w:endnote>
  <w:endnote w:type="continuationNotice" w:id="1">
    <w:p w:rsidR="000C20B6" w:rsidRDefault="000C20B6" w14:paraId="04D80ED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C20B6" w:rsidP="005C3D15" w:rsidRDefault="000C20B6" w14:paraId="311A9180" w14:textId="77777777">
      <w:r>
        <w:separator/>
      </w:r>
    </w:p>
  </w:footnote>
  <w:footnote w:type="continuationSeparator" w:id="0">
    <w:p w:rsidR="000C20B6" w:rsidP="005C3D15" w:rsidRDefault="000C20B6" w14:paraId="104302E0" w14:textId="77777777">
      <w:r>
        <w:continuationSeparator/>
      </w:r>
    </w:p>
  </w:footnote>
  <w:footnote w:type="continuationNotice" w:id="1">
    <w:p w:rsidR="000C20B6" w:rsidRDefault="000C20B6" w14:paraId="16D9C3F6"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2"/>
    <w:multiLevelType w:val="multilevel"/>
    <w:tmpl w:val="00000885"/>
    <w:lvl w:ilvl="0">
      <w:numFmt w:val="bullet"/>
      <w:lvlText w:val=""/>
      <w:lvlJc w:val="left"/>
      <w:pPr>
        <w:ind w:left="549" w:hanging="360"/>
      </w:pPr>
      <w:rPr>
        <w:rFonts w:ascii="Symbol" w:hAnsi="Symbol"/>
        <w:b w:val="0"/>
        <w:sz w:val="22"/>
      </w:rPr>
    </w:lvl>
    <w:lvl w:ilvl="1">
      <w:numFmt w:val="bullet"/>
      <w:lvlText w:val="•"/>
      <w:lvlJc w:val="left"/>
      <w:pPr>
        <w:ind w:left="1051" w:hanging="360"/>
      </w:pPr>
    </w:lvl>
    <w:lvl w:ilvl="2">
      <w:numFmt w:val="bullet"/>
      <w:lvlText w:val="•"/>
      <w:lvlJc w:val="left"/>
      <w:pPr>
        <w:ind w:left="1553" w:hanging="360"/>
      </w:pPr>
    </w:lvl>
    <w:lvl w:ilvl="3">
      <w:numFmt w:val="bullet"/>
      <w:lvlText w:val="•"/>
      <w:lvlJc w:val="left"/>
      <w:pPr>
        <w:ind w:left="2054" w:hanging="360"/>
      </w:pPr>
    </w:lvl>
    <w:lvl w:ilvl="4">
      <w:numFmt w:val="bullet"/>
      <w:lvlText w:val="•"/>
      <w:lvlJc w:val="left"/>
      <w:pPr>
        <w:ind w:left="2556" w:hanging="360"/>
      </w:pPr>
    </w:lvl>
    <w:lvl w:ilvl="5">
      <w:numFmt w:val="bullet"/>
      <w:lvlText w:val="•"/>
      <w:lvlJc w:val="left"/>
      <w:pPr>
        <w:ind w:left="3058" w:hanging="360"/>
      </w:pPr>
    </w:lvl>
    <w:lvl w:ilvl="6">
      <w:numFmt w:val="bullet"/>
      <w:lvlText w:val="•"/>
      <w:lvlJc w:val="left"/>
      <w:pPr>
        <w:ind w:left="3559" w:hanging="360"/>
      </w:pPr>
    </w:lvl>
    <w:lvl w:ilvl="7">
      <w:numFmt w:val="bullet"/>
      <w:lvlText w:val="•"/>
      <w:lvlJc w:val="left"/>
      <w:pPr>
        <w:ind w:left="4061" w:hanging="360"/>
      </w:pPr>
    </w:lvl>
    <w:lvl w:ilvl="8">
      <w:numFmt w:val="bullet"/>
      <w:lvlText w:val="•"/>
      <w:lvlJc w:val="left"/>
      <w:pPr>
        <w:ind w:left="4563" w:hanging="360"/>
      </w:pPr>
    </w:lvl>
  </w:abstractNum>
  <w:abstractNum w:abstractNumId="1" w15:restartNumberingAfterBreak="0">
    <w:nsid w:val="00000403"/>
    <w:multiLevelType w:val="multilevel"/>
    <w:tmpl w:val="00000886"/>
    <w:lvl w:ilvl="0">
      <w:numFmt w:val="bullet"/>
      <w:lvlText w:val=""/>
      <w:lvlJc w:val="left"/>
      <w:pPr>
        <w:ind w:left="549" w:hanging="360"/>
      </w:pPr>
      <w:rPr>
        <w:rFonts w:ascii="Symbol" w:hAnsi="Symbol"/>
        <w:b w:val="0"/>
        <w:w w:val="99"/>
        <w:sz w:val="20"/>
      </w:rPr>
    </w:lvl>
    <w:lvl w:ilvl="1">
      <w:numFmt w:val="bullet"/>
      <w:lvlText w:val="•"/>
      <w:lvlJc w:val="left"/>
      <w:pPr>
        <w:ind w:left="1051" w:hanging="360"/>
      </w:pPr>
    </w:lvl>
    <w:lvl w:ilvl="2">
      <w:numFmt w:val="bullet"/>
      <w:lvlText w:val="•"/>
      <w:lvlJc w:val="left"/>
      <w:pPr>
        <w:ind w:left="1553" w:hanging="360"/>
      </w:pPr>
    </w:lvl>
    <w:lvl w:ilvl="3">
      <w:numFmt w:val="bullet"/>
      <w:lvlText w:val="•"/>
      <w:lvlJc w:val="left"/>
      <w:pPr>
        <w:ind w:left="2054" w:hanging="360"/>
      </w:pPr>
    </w:lvl>
    <w:lvl w:ilvl="4">
      <w:numFmt w:val="bullet"/>
      <w:lvlText w:val="•"/>
      <w:lvlJc w:val="left"/>
      <w:pPr>
        <w:ind w:left="2556" w:hanging="360"/>
      </w:pPr>
    </w:lvl>
    <w:lvl w:ilvl="5">
      <w:numFmt w:val="bullet"/>
      <w:lvlText w:val="•"/>
      <w:lvlJc w:val="left"/>
      <w:pPr>
        <w:ind w:left="3058" w:hanging="360"/>
      </w:pPr>
    </w:lvl>
    <w:lvl w:ilvl="6">
      <w:numFmt w:val="bullet"/>
      <w:lvlText w:val="•"/>
      <w:lvlJc w:val="left"/>
      <w:pPr>
        <w:ind w:left="3559" w:hanging="360"/>
      </w:pPr>
    </w:lvl>
    <w:lvl w:ilvl="7">
      <w:numFmt w:val="bullet"/>
      <w:lvlText w:val="•"/>
      <w:lvlJc w:val="left"/>
      <w:pPr>
        <w:ind w:left="4061" w:hanging="360"/>
      </w:pPr>
    </w:lvl>
    <w:lvl w:ilvl="8">
      <w:numFmt w:val="bullet"/>
      <w:lvlText w:val="•"/>
      <w:lvlJc w:val="left"/>
      <w:pPr>
        <w:ind w:left="4563" w:hanging="360"/>
      </w:pPr>
    </w:lvl>
  </w:abstractNum>
  <w:abstractNum w:abstractNumId="2" w15:restartNumberingAfterBreak="0">
    <w:nsid w:val="00000404"/>
    <w:multiLevelType w:val="multilevel"/>
    <w:tmpl w:val="00000887"/>
    <w:lvl w:ilvl="0">
      <w:numFmt w:val="bullet"/>
      <w:lvlText w:val=""/>
      <w:lvlJc w:val="left"/>
      <w:pPr>
        <w:ind w:left="590" w:hanging="360"/>
      </w:pPr>
      <w:rPr>
        <w:rFonts w:ascii="Symbol" w:hAnsi="Symbol"/>
        <w:b w:val="0"/>
        <w:w w:val="99"/>
        <w:sz w:val="20"/>
      </w:rPr>
    </w:lvl>
    <w:lvl w:ilvl="1">
      <w:numFmt w:val="bullet"/>
      <w:lvlText w:val="•"/>
      <w:lvlJc w:val="left"/>
      <w:pPr>
        <w:ind w:left="764" w:hanging="360"/>
      </w:pPr>
    </w:lvl>
    <w:lvl w:ilvl="2">
      <w:numFmt w:val="bullet"/>
      <w:lvlText w:val="•"/>
      <w:lvlJc w:val="left"/>
      <w:pPr>
        <w:ind w:left="938" w:hanging="360"/>
      </w:pPr>
    </w:lvl>
    <w:lvl w:ilvl="3">
      <w:numFmt w:val="bullet"/>
      <w:lvlText w:val="•"/>
      <w:lvlJc w:val="left"/>
      <w:pPr>
        <w:ind w:left="1112" w:hanging="360"/>
      </w:pPr>
    </w:lvl>
    <w:lvl w:ilvl="4">
      <w:numFmt w:val="bullet"/>
      <w:lvlText w:val="•"/>
      <w:lvlJc w:val="left"/>
      <w:pPr>
        <w:ind w:left="1286" w:hanging="360"/>
      </w:pPr>
    </w:lvl>
    <w:lvl w:ilvl="5">
      <w:numFmt w:val="bullet"/>
      <w:lvlText w:val="•"/>
      <w:lvlJc w:val="left"/>
      <w:pPr>
        <w:ind w:left="1460" w:hanging="360"/>
      </w:pPr>
    </w:lvl>
    <w:lvl w:ilvl="6">
      <w:numFmt w:val="bullet"/>
      <w:lvlText w:val="•"/>
      <w:lvlJc w:val="left"/>
      <w:pPr>
        <w:ind w:left="1634" w:hanging="360"/>
      </w:pPr>
    </w:lvl>
    <w:lvl w:ilvl="7">
      <w:numFmt w:val="bullet"/>
      <w:lvlText w:val="•"/>
      <w:lvlJc w:val="left"/>
      <w:pPr>
        <w:ind w:left="1809" w:hanging="360"/>
      </w:pPr>
    </w:lvl>
    <w:lvl w:ilvl="8">
      <w:numFmt w:val="bullet"/>
      <w:lvlText w:val="•"/>
      <w:lvlJc w:val="left"/>
      <w:pPr>
        <w:ind w:left="1983" w:hanging="360"/>
      </w:pPr>
    </w:lvl>
  </w:abstractNum>
  <w:abstractNum w:abstractNumId="3" w15:restartNumberingAfterBreak="0">
    <w:nsid w:val="00000405"/>
    <w:multiLevelType w:val="multilevel"/>
    <w:tmpl w:val="00000888"/>
    <w:lvl w:ilvl="0">
      <w:numFmt w:val="bullet"/>
      <w:lvlText w:val=""/>
      <w:lvlJc w:val="left"/>
      <w:pPr>
        <w:ind w:left="635" w:hanging="361"/>
      </w:pPr>
      <w:rPr>
        <w:rFonts w:ascii="Symbol" w:hAnsi="Symbol"/>
        <w:b w:val="0"/>
        <w:w w:val="99"/>
        <w:sz w:val="20"/>
      </w:rPr>
    </w:lvl>
    <w:lvl w:ilvl="1">
      <w:numFmt w:val="bullet"/>
      <w:lvlText w:val="•"/>
      <w:lvlJc w:val="left"/>
      <w:pPr>
        <w:ind w:left="805" w:hanging="361"/>
      </w:pPr>
    </w:lvl>
    <w:lvl w:ilvl="2">
      <w:numFmt w:val="bullet"/>
      <w:lvlText w:val="•"/>
      <w:lvlJc w:val="left"/>
      <w:pPr>
        <w:ind w:left="975" w:hanging="361"/>
      </w:pPr>
    </w:lvl>
    <w:lvl w:ilvl="3">
      <w:numFmt w:val="bullet"/>
      <w:lvlText w:val="•"/>
      <w:lvlJc w:val="left"/>
      <w:pPr>
        <w:ind w:left="1145" w:hanging="361"/>
      </w:pPr>
    </w:lvl>
    <w:lvl w:ilvl="4">
      <w:numFmt w:val="bullet"/>
      <w:lvlText w:val="•"/>
      <w:lvlJc w:val="left"/>
      <w:pPr>
        <w:ind w:left="1315" w:hanging="361"/>
      </w:pPr>
    </w:lvl>
    <w:lvl w:ilvl="5">
      <w:numFmt w:val="bullet"/>
      <w:lvlText w:val="•"/>
      <w:lvlJc w:val="left"/>
      <w:pPr>
        <w:ind w:left="1485" w:hanging="361"/>
      </w:pPr>
    </w:lvl>
    <w:lvl w:ilvl="6">
      <w:numFmt w:val="bullet"/>
      <w:lvlText w:val="•"/>
      <w:lvlJc w:val="left"/>
      <w:pPr>
        <w:ind w:left="1655" w:hanging="361"/>
      </w:pPr>
    </w:lvl>
    <w:lvl w:ilvl="7">
      <w:numFmt w:val="bullet"/>
      <w:lvlText w:val="•"/>
      <w:lvlJc w:val="left"/>
      <w:pPr>
        <w:ind w:left="1825" w:hanging="361"/>
      </w:pPr>
    </w:lvl>
    <w:lvl w:ilvl="8">
      <w:numFmt w:val="bullet"/>
      <w:lvlText w:val="•"/>
      <w:lvlJc w:val="left"/>
      <w:pPr>
        <w:ind w:left="1995" w:hanging="361"/>
      </w:pPr>
    </w:lvl>
  </w:abstractNum>
  <w:abstractNum w:abstractNumId="4" w15:restartNumberingAfterBreak="0">
    <w:nsid w:val="00000406"/>
    <w:multiLevelType w:val="multilevel"/>
    <w:tmpl w:val="00000889"/>
    <w:lvl w:ilvl="0">
      <w:numFmt w:val="bullet"/>
      <w:lvlText w:val=""/>
      <w:lvlJc w:val="left"/>
      <w:pPr>
        <w:ind w:left="590" w:hanging="360"/>
      </w:pPr>
      <w:rPr>
        <w:rFonts w:ascii="Symbol" w:hAnsi="Symbol"/>
        <w:b w:val="0"/>
        <w:w w:val="99"/>
        <w:sz w:val="20"/>
      </w:rPr>
    </w:lvl>
    <w:lvl w:ilvl="1">
      <w:numFmt w:val="bullet"/>
      <w:lvlText w:val="•"/>
      <w:lvlJc w:val="left"/>
      <w:pPr>
        <w:ind w:left="764" w:hanging="360"/>
      </w:pPr>
    </w:lvl>
    <w:lvl w:ilvl="2">
      <w:numFmt w:val="bullet"/>
      <w:lvlText w:val="•"/>
      <w:lvlJc w:val="left"/>
      <w:pPr>
        <w:ind w:left="938" w:hanging="360"/>
      </w:pPr>
    </w:lvl>
    <w:lvl w:ilvl="3">
      <w:numFmt w:val="bullet"/>
      <w:lvlText w:val="•"/>
      <w:lvlJc w:val="left"/>
      <w:pPr>
        <w:ind w:left="1112" w:hanging="360"/>
      </w:pPr>
    </w:lvl>
    <w:lvl w:ilvl="4">
      <w:numFmt w:val="bullet"/>
      <w:lvlText w:val="•"/>
      <w:lvlJc w:val="left"/>
      <w:pPr>
        <w:ind w:left="1286" w:hanging="360"/>
      </w:pPr>
    </w:lvl>
    <w:lvl w:ilvl="5">
      <w:numFmt w:val="bullet"/>
      <w:lvlText w:val="•"/>
      <w:lvlJc w:val="left"/>
      <w:pPr>
        <w:ind w:left="1460" w:hanging="360"/>
      </w:pPr>
    </w:lvl>
    <w:lvl w:ilvl="6">
      <w:numFmt w:val="bullet"/>
      <w:lvlText w:val="•"/>
      <w:lvlJc w:val="left"/>
      <w:pPr>
        <w:ind w:left="1634" w:hanging="360"/>
      </w:pPr>
    </w:lvl>
    <w:lvl w:ilvl="7">
      <w:numFmt w:val="bullet"/>
      <w:lvlText w:val="•"/>
      <w:lvlJc w:val="left"/>
      <w:pPr>
        <w:ind w:left="1809" w:hanging="360"/>
      </w:pPr>
    </w:lvl>
    <w:lvl w:ilvl="8">
      <w:numFmt w:val="bullet"/>
      <w:lvlText w:val="•"/>
      <w:lvlJc w:val="left"/>
      <w:pPr>
        <w:ind w:left="1983" w:hanging="360"/>
      </w:pPr>
    </w:lvl>
  </w:abstractNum>
  <w:abstractNum w:abstractNumId="5" w15:restartNumberingAfterBreak="0">
    <w:nsid w:val="00000407"/>
    <w:multiLevelType w:val="multilevel"/>
    <w:tmpl w:val="0000088A"/>
    <w:lvl w:ilvl="0">
      <w:numFmt w:val="bullet"/>
      <w:lvlText w:val=""/>
      <w:lvlJc w:val="left"/>
      <w:pPr>
        <w:ind w:left="635" w:hanging="361"/>
      </w:pPr>
      <w:rPr>
        <w:rFonts w:ascii="Symbol" w:hAnsi="Symbol"/>
        <w:b w:val="0"/>
        <w:w w:val="99"/>
        <w:sz w:val="20"/>
      </w:rPr>
    </w:lvl>
    <w:lvl w:ilvl="1">
      <w:numFmt w:val="bullet"/>
      <w:lvlText w:val="•"/>
      <w:lvlJc w:val="left"/>
      <w:pPr>
        <w:ind w:left="805" w:hanging="361"/>
      </w:pPr>
    </w:lvl>
    <w:lvl w:ilvl="2">
      <w:numFmt w:val="bullet"/>
      <w:lvlText w:val="•"/>
      <w:lvlJc w:val="left"/>
      <w:pPr>
        <w:ind w:left="975" w:hanging="361"/>
      </w:pPr>
    </w:lvl>
    <w:lvl w:ilvl="3">
      <w:numFmt w:val="bullet"/>
      <w:lvlText w:val="•"/>
      <w:lvlJc w:val="left"/>
      <w:pPr>
        <w:ind w:left="1145" w:hanging="361"/>
      </w:pPr>
    </w:lvl>
    <w:lvl w:ilvl="4">
      <w:numFmt w:val="bullet"/>
      <w:lvlText w:val="•"/>
      <w:lvlJc w:val="left"/>
      <w:pPr>
        <w:ind w:left="1315" w:hanging="361"/>
      </w:pPr>
    </w:lvl>
    <w:lvl w:ilvl="5">
      <w:numFmt w:val="bullet"/>
      <w:lvlText w:val="•"/>
      <w:lvlJc w:val="left"/>
      <w:pPr>
        <w:ind w:left="1485" w:hanging="361"/>
      </w:pPr>
    </w:lvl>
    <w:lvl w:ilvl="6">
      <w:numFmt w:val="bullet"/>
      <w:lvlText w:val="•"/>
      <w:lvlJc w:val="left"/>
      <w:pPr>
        <w:ind w:left="1655" w:hanging="361"/>
      </w:pPr>
    </w:lvl>
    <w:lvl w:ilvl="7">
      <w:numFmt w:val="bullet"/>
      <w:lvlText w:val="•"/>
      <w:lvlJc w:val="left"/>
      <w:pPr>
        <w:ind w:left="1825" w:hanging="361"/>
      </w:pPr>
    </w:lvl>
    <w:lvl w:ilvl="8">
      <w:numFmt w:val="bullet"/>
      <w:lvlText w:val="•"/>
      <w:lvlJc w:val="left"/>
      <w:pPr>
        <w:ind w:left="1995" w:hanging="361"/>
      </w:pPr>
    </w:lvl>
  </w:abstractNum>
  <w:abstractNum w:abstractNumId="6" w15:restartNumberingAfterBreak="0">
    <w:nsid w:val="00000408"/>
    <w:multiLevelType w:val="multilevel"/>
    <w:tmpl w:val="0000088B"/>
    <w:lvl w:ilvl="0">
      <w:numFmt w:val="bullet"/>
      <w:lvlText w:val=""/>
      <w:lvlJc w:val="left"/>
      <w:pPr>
        <w:ind w:left="590" w:hanging="360"/>
      </w:pPr>
      <w:rPr>
        <w:rFonts w:ascii="Symbol" w:hAnsi="Symbol"/>
        <w:b w:val="0"/>
        <w:w w:val="99"/>
        <w:sz w:val="20"/>
      </w:rPr>
    </w:lvl>
    <w:lvl w:ilvl="1">
      <w:numFmt w:val="bullet"/>
      <w:lvlText w:val="•"/>
      <w:lvlJc w:val="left"/>
      <w:pPr>
        <w:ind w:left="764" w:hanging="360"/>
      </w:pPr>
    </w:lvl>
    <w:lvl w:ilvl="2">
      <w:numFmt w:val="bullet"/>
      <w:lvlText w:val="•"/>
      <w:lvlJc w:val="left"/>
      <w:pPr>
        <w:ind w:left="938" w:hanging="360"/>
      </w:pPr>
    </w:lvl>
    <w:lvl w:ilvl="3">
      <w:numFmt w:val="bullet"/>
      <w:lvlText w:val="•"/>
      <w:lvlJc w:val="left"/>
      <w:pPr>
        <w:ind w:left="1112" w:hanging="360"/>
      </w:pPr>
    </w:lvl>
    <w:lvl w:ilvl="4">
      <w:numFmt w:val="bullet"/>
      <w:lvlText w:val="•"/>
      <w:lvlJc w:val="left"/>
      <w:pPr>
        <w:ind w:left="1286" w:hanging="360"/>
      </w:pPr>
    </w:lvl>
    <w:lvl w:ilvl="5">
      <w:numFmt w:val="bullet"/>
      <w:lvlText w:val="•"/>
      <w:lvlJc w:val="left"/>
      <w:pPr>
        <w:ind w:left="1460" w:hanging="360"/>
      </w:pPr>
    </w:lvl>
    <w:lvl w:ilvl="6">
      <w:numFmt w:val="bullet"/>
      <w:lvlText w:val="•"/>
      <w:lvlJc w:val="left"/>
      <w:pPr>
        <w:ind w:left="1634" w:hanging="360"/>
      </w:pPr>
    </w:lvl>
    <w:lvl w:ilvl="7">
      <w:numFmt w:val="bullet"/>
      <w:lvlText w:val="•"/>
      <w:lvlJc w:val="left"/>
      <w:pPr>
        <w:ind w:left="1809" w:hanging="360"/>
      </w:pPr>
    </w:lvl>
    <w:lvl w:ilvl="8">
      <w:numFmt w:val="bullet"/>
      <w:lvlText w:val="•"/>
      <w:lvlJc w:val="left"/>
      <w:pPr>
        <w:ind w:left="1983" w:hanging="360"/>
      </w:pPr>
    </w:lvl>
  </w:abstractNum>
  <w:abstractNum w:abstractNumId="7" w15:restartNumberingAfterBreak="0">
    <w:nsid w:val="00000409"/>
    <w:multiLevelType w:val="multilevel"/>
    <w:tmpl w:val="0000088C"/>
    <w:lvl w:ilvl="0">
      <w:numFmt w:val="bullet"/>
      <w:lvlText w:val=""/>
      <w:lvlJc w:val="left"/>
      <w:pPr>
        <w:ind w:left="635" w:hanging="361"/>
      </w:pPr>
      <w:rPr>
        <w:rFonts w:ascii="Symbol" w:hAnsi="Symbol"/>
        <w:b w:val="0"/>
        <w:w w:val="99"/>
        <w:sz w:val="20"/>
      </w:rPr>
    </w:lvl>
    <w:lvl w:ilvl="1">
      <w:numFmt w:val="bullet"/>
      <w:lvlText w:val="•"/>
      <w:lvlJc w:val="left"/>
      <w:pPr>
        <w:ind w:left="805" w:hanging="361"/>
      </w:pPr>
    </w:lvl>
    <w:lvl w:ilvl="2">
      <w:numFmt w:val="bullet"/>
      <w:lvlText w:val="•"/>
      <w:lvlJc w:val="left"/>
      <w:pPr>
        <w:ind w:left="975" w:hanging="361"/>
      </w:pPr>
    </w:lvl>
    <w:lvl w:ilvl="3">
      <w:numFmt w:val="bullet"/>
      <w:lvlText w:val="•"/>
      <w:lvlJc w:val="left"/>
      <w:pPr>
        <w:ind w:left="1145" w:hanging="361"/>
      </w:pPr>
    </w:lvl>
    <w:lvl w:ilvl="4">
      <w:numFmt w:val="bullet"/>
      <w:lvlText w:val="•"/>
      <w:lvlJc w:val="left"/>
      <w:pPr>
        <w:ind w:left="1315" w:hanging="361"/>
      </w:pPr>
    </w:lvl>
    <w:lvl w:ilvl="5">
      <w:numFmt w:val="bullet"/>
      <w:lvlText w:val="•"/>
      <w:lvlJc w:val="left"/>
      <w:pPr>
        <w:ind w:left="1485" w:hanging="361"/>
      </w:pPr>
    </w:lvl>
    <w:lvl w:ilvl="6">
      <w:numFmt w:val="bullet"/>
      <w:lvlText w:val="•"/>
      <w:lvlJc w:val="left"/>
      <w:pPr>
        <w:ind w:left="1655" w:hanging="361"/>
      </w:pPr>
    </w:lvl>
    <w:lvl w:ilvl="7">
      <w:numFmt w:val="bullet"/>
      <w:lvlText w:val="•"/>
      <w:lvlJc w:val="left"/>
      <w:pPr>
        <w:ind w:left="1825" w:hanging="361"/>
      </w:pPr>
    </w:lvl>
    <w:lvl w:ilvl="8">
      <w:numFmt w:val="bullet"/>
      <w:lvlText w:val="•"/>
      <w:lvlJc w:val="left"/>
      <w:pPr>
        <w:ind w:left="1995" w:hanging="361"/>
      </w:pPr>
    </w:lvl>
  </w:abstractNum>
  <w:abstractNum w:abstractNumId="8" w15:restartNumberingAfterBreak="0">
    <w:nsid w:val="0000040A"/>
    <w:multiLevelType w:val="multilevel"/>
    <w:tmpl w:val="0000088D"/>
    <w:lvl w:ilvl="0">
      <w:numFmt w:val="bullet"/>
      <w:lvlText w:val=""/>
      <w:lvlJc w:val="left"/>
      <w:pPr>
        <w:ind w:left="590" w:hanging="360"/>
      </w:pPr>
      <w:rPr>
        <w:rFonts w:ascii="Symbol" w:hAnsi="Symbol"/>
        <w:b w:val="0"/>
        <w:w w:val="99"/>
        <w:sz w:val="20"/>
      </w:rPr>
    </w:lvl>
    <w:lvl w:ilvl="1">
      <w:numFmt w:val="bullet"/>
      <w:lvlText w:val="•"/>
      <w:lvlJc w:val="left"/>
      <w:pPr>
        <w:ind w:left="764" w:hanging="360"/>
      </w:pPr>
    </w:lvl>
    <w:lvl w:ilvl="2">
      <w:numFmt w:val="bullet"/>
      <w:lvlText w:val="•"/>
      <w:lvlJc w:val="left"/>
      <w:pPr>
        <w:ind w:left="938" w:hanging="360"/>
      </w:pPr>
    </w:lvl>
    <w:lvl w:ilvl="3">
      <w:numFmt w:val="bullet"/>
      <w:lvlText w:val="•"/>
      <w:lvlJc w:val="left"/>
      <w:pPr>
        <w:ind w:left="1112" w:hanging="360"/>
      </w:pPr>
    </w:lvl>
    <w:lvl w:ilvl="4">
      <w:numFmt w:val="bullet"/>
      <w:lvlText w:val="•"/>
      <w:lvlJc w:val="left"/>
      <w:pPr>
        <w:ind w:left="1286" w:hanging="360"/>
      </w:pPr>
    </w:lvl>
    <w:lvl w:ilvl="5">
      <w:numFmt w:val="bullet"/>
      <w:lvlText w:val="•"/>
      <w:lvlJc w:val="left"/>
      <w:pPr>
        <w:ind w:left="1460" w:hanging="360"/>
      </w:pPr>
    </w:lvl>
    <w:lvl w:ilvl="6">
      <w:numFmt w:val="bullet"/>
      <w:lvlText w:val="•"/>
      <w:lvlJc w:val="left"/>
      <w:pPr>
        <w:ind w:left="1634" w:hanging="360"/>
      </w:pPr>
    </w:lvl>
    <w:lvl w:ilvl="7">
      <w:numFmt w:val="bullet"/>
      <w:lvlText w:val="•"/>
      <w:lvlJc w:val="left"/>
      <w:pPr>
        <w:ind w:left="1809" w:hanging="360"/>
      </w:pPr>
    </w:lvl>
    <w:lvl w:ilvl="8">
      <w:numFmt w:val="bullet"/>
      <w:lvlText w:val="•"/>
      <w:lvlJc w:val="left"/>
      <w:pPr>
        <w:ind w:left="1983" w:hanging="360"/>
      </w:pPr>
    </w:lvl>
  </w:abstractNum>
  <w:abstractNum w:abstractNumId="9" w15:restartNumberingAfterBreak="0">
    <w:nsid w:val="0000040B"/>
    <w:multiLevelType w:val="multilevel"/>
    <w:tmpl w:val="0000088E"/>
    <w:lvl w:ilvl="0">
      <w:numFmt w:val="bullet"/>
      <w:lvlText w:val=""/>
      <w:lvlJc w:val="left"/>
      <w:pPr>
        <w:ind w:left="635" w:hanging="361"/>
      </w:pPr>
      <w:rPr>
        <w:rFonts w:ascii="Symbol" w:hAnsi="Symbol"/>
        <w:b w:val="0"/>
        <w:w w:val="99"/>
        <w:sz w:val="20"/>
      </w:rPr>
    </w:lvl>
    <w:lvl w:ilvl="1">
      <w:numFmt w:val="bullet"/>
      <w:lvlText w:val="•"/>
      <w:lvlJc w:val="left"/>
      <w:pPr>
        <w:ind w:left="805" w:hanging="361"/>
      </w:pPr>
    </w:lvl>
    <w:lvl w:ilvl="2">
      <w:numFmt w:val="bullet"/>
      <w:lvlText w:val="•"/>
      <w:lvlJc w:val="left"/>
      <w:pPr>
        <w:ind w:left="975" w:hanging="361"/>
      </w:pPr>
    </w:lvl>
    <w:lvl w:ilvl="3">
      <w:numFmt w:val="bullet"/>
      <w:lvlText w:val="•"/>
      <w:lvlJc w:val="left"/>
      <w:pPr>
        <w:ind w:left="1145" w:hanging="361"/>
      </w:pPr>
    </w:lvl>
    <w:lvl w:ilvl="4">
      <w:numFmt w:val="bullet"/>
      <w:lvlText w:val="•"/>
      <w:lvlJc w:val="left"/>
      <w:pPr>
        <w:ind w:left="1315" w:hanging="361"/>
      </w:pPr>
    </w:lvl>
    <w:lvl w:ilvl="5">
      <w:numFmt w:val="bullet"/>
      <w:lvlText w:val="•"/>
      <w:lvlJc w:val="left"/>
      <w:pPr>
        <w:ind w:left="1485" w:hanging="361"/>
      </w:pPr>
    </w:lvl>
    <w:lvl w:ilvl="6">
      <w:numFmt w:val="bullet"/>
      <w:lvlText w:val="•"/>
      <w:lvlJc w:val="left"/>
      <w:pPr>
        <w:ind w:left="1655" w:hanging="361"/>
      </w:pPr>
    </w:lvl>
    <w:lvl w:ilvl="7">
      <w:numFmt w:val="bullet"/>
      <w:lvlText w:val="•"/>
      <w:lvlJc w:val="left"/>
      <w:pPr>
        <w:ind w:left="1825" w:hanging="361"/>
      </w:pPr>
    </w:lvl>
    <w:lvl w:ilvl="8">
      <w:numFmt w:val="bullet"/>
      <w:lvlText w:val="•"/>
      <w:lvlJc w:val="left"/>
      <w:pPr>
        <w:ind w:left="1995" w:hanging="361"/>
      </w:pPr>
    </w:lvl>
  </w:abstractNum>
  <w:abstractNum w:abstractNumId="10" w15:restartNumberingAfterBreak="0">
    <w:nsid w:val="0000040C"/>
    <w:multiLevelType w:val="multilevel"/>
    <w:tmpl w:val="0000088F"/>
    <w:lvl w:ilvl="0">
      <w:numFmt w:val="bullet"/>
      <w:lvlText w:val=""/>
      <w:lvlJc w:val="left"/>
      <w:pPr>
        <w:ind w:left="553" w:hanging="360"/>
      </w:pPr>
      <w:rPr>
        <w:rFonts w:ascii="Symbol" w:hAnsi="Symbol"/>
        <w:b w:val="0"/>
        <w:sz w:val="22"/>
      </w:rPr>
    </w:lvl>
    <w:lvl w:ilvl="1">
      <w:numFmt w:val="bullet"/>
      <w:lvlText w:val="•"/>
      <w:lvlJc w:val="left"/>
      <w:pPr>
        <w:ind w:left="986" w:hanging="360"/>
      </w:pPr>
    </w:lvl>
    <w:lvl w:ilvl="2">
      <w:numFmt w:val="bullet"/>
      <w:lvlText w:val="•"/>
      <w:lvlJc w:val="left"/>
      <w:pPr>
        <w:ind w:left="1420" w:hanging="360"/>
      </w:pPr>
    </w:lvl>
    <w:lvl w:ilvl="3">
      <w:numFmt w:val="bullet"/>
      <w:lvlText w:val="•"/>
      <w:lvlJc w:val="left"/>
      <w:pPr>
        <w:ind w:left="1854" w:hanging="360"/>
      </w:pPr>
    </w:lvl>
    <w:lvl w:ilvl="4">
      <w:numFmt w:val="bullet"/>
      <w:lvlText w:val="•"/>
      <w:lvlJc w:val="left"/>
      <w:pPr>
        <w:ind w:left="2288" w:hanging="360"/>
      </w:pPr>
    </w:lvl>
    <w:lvl w:ilvl="5">
      <w:numFmt w:val="bullet"/>
      <w:lvlText w:val="•"/>
      <w:lvlJc w:val="left"/>
      <w:pPr>
        <w:ind w:left="2721" w:hanging="360"/>
      </w:pPr>
    </w:lvl>
    <w:lvl w:ilvl="6">
      <w:numFmt w:val="bullet"/>
      <w:lvlText w:val="•"/>
      <w:lvlJc w:val="left"/>
      <w:pPr>
        <w:ind w:left="3155" w:hanging="360"/>
      </w:pPr>
    </w:lvl>
    <w:lvl w:ilvl="7">
      <w:numFmt w:val="bullet"/>
      <w:lvlText w:val="•"/>
      <w:lvlJc w:val="left"/>
      <w:pPr>
        <w:ind w:left="3589" w:hanging="360"/>
      </w:pPr>
    </w:lvl>
    <w:lvl w:ilvl="8">
      <w:numFmt w:val="bullet"/>
      <w:lvlText w:val="•"/>
      <w:lvlJc w:val="left"/>
      <w:pPr>
        <w:ind w:left="4022" w:hanging="360"/>
      </w:pPr>
    </w:lvl>
  </w:abstractNum>
  <w:abstractNum w:abstractNumId="11" w15:restartNumberingAfterBreak="0">
    <w:nsid w:val="0000040D"/>
    <w:multiLevelType w:val="multilevel"/>
    <w:tmpl w:val="00000890"/>
    <w:lvl w:ilvl="0">
      <w:numFmt w:val="bullet"/>
      <w:lvlText w:val=""/>
      <w:lvlJc w:val="left"/>
      <w:pPr>
        <w:ind w:left="553" w:hanging="360"/>
      </w:pPr>
      <w:rPr>
        <w:rFonts w:ascii="Symbol" w:hAnsi="Symbol"/>
        <w:b w:val="0"/>
        <w:w w:val="99"/>
        <w:sz w:val="20"/>
      </w:rPr>
    </w:lvl>
    <w:lvl w:ilvl="1">
      <w:numFmt w:val="bullet"/>
      <w:lvlText w:val="•"/>
      <w:lvlJc w:val="left"/>
      <w:pPr>
        <w:ind w:left="986" w:hanging="360"/>
      </w:pPr>
    </w:lvl>
    <w:lvl w:ilvl="2">
      <w:numFmt w:val="bullet"/>
      <w:lvlText w:val="•"/>
      <w:lvlJc w:val="left"/>
      <w:pPr>
        <w:ind w:left="1420" w:hanging="360"/>
      </w:pPr>
    </w:lvl>
    <w:lvl w:ilvl="3">
      <w:numFmt w:val="bullet"/>
      <w:lvlText w:val="•"/>
      <w:lvlJc w:val="left"/>
      <w:pPr>
        <w:ind w:left="1854" w:hanging="360"/>
      </w:pPr>
    </w:lvl>
    <w:lvl w:ilvl="4">
      <w:numFmt w:val="bullet"/>
      <w:lvlText w:val="•"/>
      <w:lvlJc w:val="left"/>
      <w:pPr>
        <w:ind w:left="2288" w:hanging="360"/>
      </w:pPr>
    </w:lvl>
    <w:lvl w:ilvl="5">
      <w:numFmt w:val="bullet"/>
      <w:lvlText w:val="•"/>
      <w:lvlJc w:val="left"/>
      <w:pPr>
        <w:ind w:left="2721" w:hanging="360"/>
      </w:pPr>
    </w:lvl>
    <w:lvl w:ilvl="6">
      <w:numFmt w:val="bullet"/>
      <w:lvlText w:val="•"/>
      <w:lvlJc w:val="left"/>
      <w:pPr>
        <w:ind w:left="3155" w:hanging="360"/>
      </w:pPr>
    </w:lvl>
    <w:lvl w:ilvl="7">
      <w:numFmt w:val="bullet"/>
      <w:lvlText w:val="•"/>
      <w:lvlJc w:val="left"/>
      <w:pPr>
        <w:ind w:left="3589" w:hanging="360"/>
      </w:pPr>
    </w:lvl>
    <w:lvl w:ilvl="8">
      <w:numFmt w:val="bullet"/>
      <w:lvlText w:val="•"/>
      <w:lvlJc w:val="left"/>
      <w:pPr>
        <w:ind w:left="4022" w:hanging="360"/>
      </w:pPr>
    </w:lvl>
  </w:abstractNum>
  <w:abstractNum w:abstractNumId="12" w15:restartNumberingAfterBreak="0">
    <w:nsid w:val="0000040E"/>
    <w:multiLevelType w:val="multilevel"/>
    <w:tmpl w:val="00000891"/>
    <w:lvl w:ilvl="0">
      <w:numFmt w:val="bullet"/>
      <w:lvlText w:val=""/>
      <w:lvlJc w:val="left"/>
      <w:pPr>
        <w:ind w:left="610" w:hanging="360"/>
      </w:pPr>
      <w:rPr>
        <w:rFonts w:ascii="Symbol" w:hAnsi="Symbol"/>
        <w:b w:val="0"/>
        <w:sz w:val="22"/>
      </w:rPr>
    </w:lvl>
    <w:lvl w:ilvl="1">
      <w:numFmt w:val="bullet"/>
      <w:lvlText w:val="•"/>
      <w:lvlJc w:val="left"/>
      <w:pPr>
        <w:ind w:left="1038" w:hanging="360"/>
      </w:pPr>
    </w:lvl>
    <w:lvl w:ilvl="2">
      <w:numFmt w:val="bullet"/>
      <w:lvlText w:val="•"/>
      <w:lvlJc w:val="left"/>
      <w:pPr>
        <w:ind w:left="1466" w:hanging="360"/>
      </w:pPr>
    </w:lvl>
    <w:lvl w:ilvl="3">
      <w:numFmt w:val="bullet"/>
      <w:lvlText w:val="•"/>
      <w:lvlJc w:val="left"/>
      <w:pPr>
        <w:ind w:left="1894" w:hanging="360"/>
      </w:pPr>
    </w:lvl>
    <w:lvl w:ilvl="4">
      <w:numFmt w:val="bullet"/>
      <w:lvlText w:val="•"/>
      <w:lvlJc w:val="left"/>
      <w:pPr>
        <w:ind w:left="2322" w:hanging="360"/>
      </w:pPr>
    </w:lvl>
    <w:lvl w:ilvl="5">
      <w:numFmt w:val="bullet"/>
      <w:lvlText w:val="•"/>
      <w:lvlJc w:val="left"/>
      <w:pPr>
        <w:ind w:left="2750" w:hanging="360"/>
      </w:pPr>
    </w:lvl>
    <w:lvl w:ilvl="6">
      <w:numFmt w:val="bullet"/>
      <w:lvlText w:val="•"/>
      <w:lvlJc w:val="left"/>
      <w:pPr>
        <w:ind w:left="3178" w:hanging="360"/>
      </w:pPr>
    </w:lvl>
    <w:lvl w:ilvl="7">
      <w:numFmt w:val="bullet"/>
      <w:lvlText w:val="•"/>
      <w:lvlJc w:val="left"/>
      <w:pPr>
        <w:ind w:left="3606" w:hanging="360"/>
      </w:pPr>
    </w:lvl>
    <w:lvl w:ilvl="8">
      <w:numFmt w:val="bullet"/>
      <w:lvlText w:val="•"/>
      <w:lvlJc w:val="left"/>
      <w:pPr>
        <w:ind w:left="4034" w:hanging="360"/>
      </w:pPr>
    </w:lvl>
  </w:abstractNum>
  <w:abstractNum w:abstractNumId="13" w15:restartNumberingAfterBreak="0">
    <w:nsid w:val="0000040F"/>
    <w:multiLevelType w:val="multilevel"/>
    <w:tmpl w:val="00000892"/>
    <w:lvl w:ilvl="0">
      <w:numFmt w:val="bullet"/>
      <w:lvlText w:val=""/>
      <w:lvlJc w:val="left"/>
      <w:pPr>
        <w:ind w:left="610" w:hanging="360"/>
      </w:pPr>
      <w:rPr>
        <w:rFonts w:ascii="Symbol" w:hAnsi="Symbol"/>
        <w:b w:val="0"/>
        <w:w w:val="99"/>
        <w:sz w:val="20"/>
      </w:rPr>
    </w:lvl>
    <w:lvl w:ilvl="1">
      <w:numFmt w:val="bullet"/>
      <w:lvlText w:val="•"/>
      <w:lvlJc w:val="left"/>
      <w:pPr>
        <w:ind w:left="1038" w:hanging="360"/>
      </w:pPr>
    </w:lvl>
    <w:lvl w:ilvl="2">
      <w:numFmt w:val="bullet"/>
      <w:lvlText w:val="•"/>
      <w:lvlJc w:val="left"/>
      <w:pPr>
        <w:ind w:left="1466" w:hanging="360"/>
      </w:pPr>
    </w:lvl>
    <w:lvl w:ilvl="3">
      <w:numFmt w:val="bullet"/>
      <w:lvlText w:val="•"/>
      <w:lvlJc w:val="left"/>
      <w:pPr>
        <w:ind w:left="1894" w:hanging="360"/>
      </w:pPr>
    </w:lvl>
    <w:lvl w:ilvl="4">
      <w:numFmt w:val="bullet"/>
      <w:lvlText w:val="•"/>
      <w:lvlJc w:val="left"/>
      <w:pPr>
        <w:ind w:left="2322" w:hanging="360"/>
      </w:pPr>
    </w:lvl>
    <w:lvl w:ilvl="5">
      <w:numFmt w:val="bullet"/>
      <w:lvlText w:val="•"/>
      <w:lvlJc w:val="left"/>
      <w:pPr>
        <w:ind w:left="2750" w:hanging="360"/>
      </w:pPr>
    </w:lvl>
    <w:lvl w:ilvl="6">
      <w:numFmt w:val="bullet"/>
      <w:lvlText w:val="•"/>
      <w:lvlJc w:val="left"/>
      <w:pPr>
        <w:ind w:left="3178" w:hanging="360"/>
      </w:pPr>
    </w:lvl>
    <w:lvl w:ilvl="7">
      <w:numFmt w:val="bullet"/>
      <w:lvlText w:val="•"/>
      <w:lvlJc w:val="left"/>
      <w:pPr>
        <w:ind w:left="3606" w:hanging="360"/>
      </w:pPr>
    </w:lvl>
    <w:lvl w:ilvl="8">
      <w:numFmt w:val="bullet"/>
      <w:lvlText w:val="•"/>
      <w:lvlJc w:val="left"/>
      <w:pPr>
        <w:ind w:left="4034" w:hanging="360"/>
      </w:pPr>
    </w:lvl>
  </w:abstractNum>
  <w:abstractNum w:abstractNumId="14" w15:restartNumberingAfterBreak="0">
    <w:nsid w:val="12EE568A"/>
    <w:multiLevelType w:val="hybridMultilevel"/>
    <w:tmpl w:val="08C4AEB8"/>
    <w:lvl w:ilvl="0" w:tplc="E1423516">
      <w:numFmt w:val="bullet"/>
      <w:lvlText w:val="-"/>
      <w:lvlJc w:val="left"/>
      <w:pPr>
        <w:ind w:left="720" w:hanging="360"/>
      </w:pPr>
      <w:rPr>
        <w:rFonts w:hint="default" w:ascii="Calibri" w:hAnsi="Calibri" w:eastAsia="Times New Roman" w:cs="Calibri"/>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5" w15:restartNumberingAfterBreak="0">
    <w:nsid w:val="1693328D"/>
    <w:multiLevelType w:val="hybridMultilevel"/>
    <w:tmpl w:val="30A452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17CC2BBA"/>
    <w:multiLevelType w:val="hybridMultilevel"/>
    <w:tmpl w:val="3EA24258"/>
    <w:lvl w:ilvl="0" w:tplc="1AAEC5B4">
      <w:start w:val="1"/>
      <w:numFmt w:val="bullet"/>
      <w:lvlText w:val=""/>
      <w:lvlJc w:val="left"/>
      <w:pPr>
        <w:ind w:left="1233" w:hanging="360"/>
      </w:pPr>
      <w:rPr>
        <w:rFonts w:hint="default" w:ascii="Symbol" w:hAnsi="Symbol"/>
      </w:rPr>
    </w:lvl>
    <w:lvl w:ilvl="1" w:tplc="FC167D36">
      <w:start w:val="1"/>
      <w:numFmt w:val="bullet"/>
      <w:lvlText w:val="o"/>
      <w:lvlJc w:val="left"/>
      <w:pPr>
        <w:ind w:left="1953" w:hanging="360"/>
      </w:pPr>
      <w:rPr>
        <w:rFonts w:hint="default" w:ascii="Courier New" w:hAnsi="Courier New"/>
      </w:rPr>
    </w:lvl>
    <w:lvl w:ilvl="2" w:tplc="E46EE636" w:tentative="1">
      <w:start w:val="1"/>
      <w:numFmt w:val="bullet"/>
      <w:lvlText w:val=""/>
      <w:lvlJc w:val="left"/>
      <w:pPr>
        <w:ind w:left="2673" w:hanging="360"/>
      </w:pPr>
      <w:rPr>
        <w:rFonts w:hint="default" w:ascii="Wingdings" w:hAnsi="Wingdings"/>
      </w:rPr>
    </w:lvl>
    <w:lvl w:ilvl="3" w:tplc="5A665C72" w:tentative="1">
      <w:start w:val="1"/>
      <w:numFmt w:val="bullet"/>
      <w:lvlText w:val=""/>
      <w:lvlJc w:val="left"/>
      <w:pPr>
        <w:ind w:left="3393" w:hanging="360"/>
      </w:pPr>
      <w:rPr>
        <w:rFonts w:hint="default" w:ascii="Symbol" w:hAnsi="Symbol"/>
      </w:rPr>
    </w:lvl>
    <w:lvl w:ilvl="4" w:tplc="0DD64842" w:tentative="1">
      <w:start w:val="1"/>
      <w:numFmt w:val="bullet"/>
      <w:lvlText w:val="o"/>
      <w:lvlJc w:val="left"/>
      <w:pPr>
        <w:ind w:left="4113" w:hanging="360"/>
      </w:pPr>
      <w:rPr>
        <w:rFonts w:hint="default" w:ascii="Courier New" w:hAnsi="Courier New"/>
      </w:rPr>
    </w:lvl>
    <w:lvl w:ilvl="5" w:tplc="972865FE" w:tentative="1">
      <w:start w:val="1"/>
      <w:numFmt w:val="bullet"/>
      <w:lvlText w:val=""/>
      <w:lvlJc w:val="left"/>
      <w:pPr>
        <w:ind w:left="4833" w:hanging="360"/>
      </w:pPr>
      <w:rPr>
        <w:rFonts w:hint="default" w:ascii="Wingdings" w:hAnsi="Wingdings"/>
      </w:rPr>
    </w:lvl>
    <w:lvl w:ilvl="6" w:tplc="40BA6D7E" w:tentative="1">
      <w:start w:val="1"/>
      <w:numFmt w:val="bullet"/>
      <w:lvlText w:val=""/>
      <w:lvlJc w:val="left"/>
      <w:pPr>
        <w:ind w:left="5553" w:hanging="360"/>
      </w:pPr>
      <w:rPr>
        <w:rFonts w:hint="default" w:ascii="Symbol" w:hAnsi="Symbol"/>
      </w:rPr>
    </w:lvl>
    <w:lvl w:ilvl="7" w:tplc="F0B05550" w:tentative="1">
      <w:start w:val="1"/>
      <w:numFmt w:val="bullet"/>
      <w:lvlText w:val="o"/>
      <w:lvlJc w:val="left"/>
      <w:pPr>
        <w:ind w:left="6273" w:hanging="360"/>
      </w:pPr>
      <w:rPr>
        <w:rFonts w:hint="default" w:ascii="Courier New" w:hAnsi="Courier New"/>
      </w:rPr>
    </w:lvl>
    <w:lvl w:ilvl="8" w:tplc="2DDE20FC" w:tentative="1">
      <w:start w:val="1"/>
      <w:numFmt w:val="bullet"/>
      <w:lvlText w:val=""/>
      <w:lvlJc w:val="left"/>
      <w:pPr>
        <w:ind w:left="6993" w:hanging="360"/>
      </w:pPr>
      <w:rPr>
        <w:rFonts w:hint="default" w:ascii="Wingdings" w:hAnsi="Wingdings"/>
      </w:rPr>
    </w:lvl>
  </w:abstractNum>
  <w:abstractNum w:abstractNumId="17" w15:restartNumberingAfterBreak="0">
    <w:nsid w:val="25B6766A"/>
    <w:multiLevelType w:val="hybridMultilevel"/>
    <w:tmpl w:val="D6783554"/>
    <w:lvl w:ilvl="0" w:tplc="04090001">
      <w:start w:val="1"/>
      <w:numFmt w:val="bullet"/>
      <w:lvlText w:val=""/>
      <w:lvlJc w:val="left"/>
      <w:pPr>
        <w:ind w:left="909" w:hanging="360"/>
      </w:pPr>
      <w:rPr>
        <w:rFonts w:hint="default" w:ascii="Symbol" w:hAnsi="Symbol"/>
      </w:rPr>
    </w:lvl>
    <w:lvl w:ilvl="1" w:tplc="04090003" w:tentative="1">
      <w:start w:val="1"/>
      <w:numFmt w:val="bullet"/>
      <w:lvlText w:val="o"/>
      <w:lvlJc w:val="left"/>
      <w:pPr>
        <w:ind w:left="1629" w:hanging="360"/>
      </w:pPr>
      <w:rPr>
        <w:rFonts w:hint="default" w:ascii="Courier New" w:hAnsi="Courier New" w:cs="Courier New"/>
      </w:rPr>
    </w:lvl>
    <w:lvl w:ilvl="2" w:tplc="04090005" w:tentative="1">
      <w:start w:val="1"/>
      <w:numFmt w:val="bullet"/>
      <w:lvlText w:val=""/>
      <w:lvlJc w:val="left"/>
      <w:pPr>
        <w:ind w:left="2349" w:hanging="360"/>
      </w:pPr>
      <w:rPr>
        <w:rFonts w:hint="default" w:ascii="Wingdings" w:hAnsi="Wingdings"/>
      </w:rPr>
    </w:lvl>
    <w:lvl w:ilvl="3" w:tplc="04090001" w:tentative="1">
      <w:start w:val="1"/>
      <w:numFmt w:val="bullet"/>
      <w:lvlText w:val=""/>
      <w:lvlJc w:val="left"/>
      <w:pPr>
        <w:ind w:left="3069" w:hanging="360"/>
      </w:pPr>
      <w:rPr>
        <w:rFonts w:hint="default" w:ascii="Symbol" w:hAnsi="Symbol"/>
      </w:rPr>
    </w:lvl>
    <w:lvl w:ilvl="4" w:tplc="04090003" w:tentative="1">
      <w:start w:val="1"/>
      <w:numFmt w:val="bullet"/>
      <w:lvlText w:val="o"/>
      <w:lvlJc w:val="left"/>
      <w:pPr>
        <w:ind w:left="3789" w:hanging="360"/>
      </w:pPr>
      <w:rPr>
        <w:rFonts w:hint="default" w:ascii="Courier New" w:hAnsi="Courier New" w:cs="Courier New"/>
      </w:rPr>
    </w:lvl>
    <w:lvl w:ilvl="5" w:tplc="04090005" w:tentative="1">
      <w:start w:val="1"/>
      <w:numFmt w:val="bullet"/>
      <w:lvlText w:val=""/>
      <w:lvlJc w:val="left"/>
      <w:pPr>
        <w:ind w:left="4509" w:hanging="360"/>
      </w:pPr>
      <w:rPr>
        <w:rFonts w:hint="default" w:ascii="Wingdings" w:hAnsi="Wingdings"/>
      </w:rPr>
    </w:lvl>
    <w:lvl w:ilvl="6" w:tplc="04090001" w:tentative="1">
      <w:start w:val="1"/>
      <w:numFmt w:val="bullet"/>
      <w:lvlText w:val=""/>
      <w:lvlJc w:val="left"/>
      <w:pPr>
        <w:ind w:left="5229" w:hanging="360"/>
      </w:pPr>
      <w:rPr>
        <w:rFonts w:hint="default" w:ascii="Symbol" w:hAnsi="Symbol"/>
      </w:rPr>
    </w:lvl>
    <w:lvl w:ilvl="7" w:tplc="04090003" w:tentative="1">
      <w:start w:val="1"/>
      <w:numFmt w:val="bullet"/>
      <w:lvlText w:val="o"/>
      <w:lvlJc w:val="left"/>
      <w:pPr>
        <w:ind w:left="5949" w:hanging="360"/>
      </w:pPr>
      <w:rPr>
        <w:rFonts w:hint="default" w:ascii="Courier New" w:hAnsi="Courier New" w:cs="Courier New"/>
      </w:rPr>
    </w:lvl>
    <w:lvl w:ilvl="8" w:tplc="04090005" w:tentative="1">
      <w:start w:val="1"/>
      <w:numFmt w:val="bullet"/>
      <w:lvlText w:val=""/>
      <w:lvlJc w:val="left"/>
      <w:pPr>
        <w:ind w:left="6669" w:hanging="360"/>
      </w:pPr>
      <w:rPr>
        <w:rFonts w:hint="default" w:ascii="Wingdings" w:hAnsi="Wingdings"/>
      </w:rPr>
    </w:lvl>
  </w:abstractNum>
  <w:abstractNum w:abstractNumId="18" w15:restartNumberingAfterBreak="0">
    <w:nsid w:val="3F5B416C"/>
    <w:multiLevelType w:val="hybridMultilevel"/>
    <w:tmpl w:val="034E49A2"/>
    <w:lvl w:ilvl="0" w:tplc="34090001">
      <w:start w:val="1"/>
      <w:numFmt w:val="bullet"/>
      <w:lvlText w:val=""/>
      <w:lvlJc w:val="left"/>
      <w:pPr>
        <w:ind w:left="885" w:hanging="360"/>
      </w:pPr>
      <w:rPr>
        <w:rFonts w:hint="default" w:ascii="Symbol" w:hAnsi="Symbol"/>
      </w:rPr>
    </w:lvl>
    <w:lvl w:ilvl="1" w:tplc="34090003" w:tentative="1">
      <w:start w:val="1"/>
      <w:numFmt w:val="bullet"/>
      <w:lvlText w:val="o"/>
      <w:lvlJc w:val="left"/>
      <w:pPr>
        <w:ind w:left="1605" w:hanging="360"/>
      </w:pPr>
      <w:rPr>
        <w:rFonts w:hint="default" w:ascii="Courier New" w:hAnsi="Courier New" w:cs="Courier New"/>
      </w:rPr>
    </w:lvl>
    <w:lvl w:ilvl="2" w:tplc="34090005" w:tentative="1">
      <w:start w:val="1"/>
      <w:numFmt w:val="bullet"/>
      <w:lvlText w:val=""/>
      <w:lvlJc w:val="left"/>
      <w:pPr>
        <w:ind w:left="2325" w:hanging="360"/>
      </w:pPr>
      <w:rPr>
        <w:rFonts w:hint="default" w:ascii="Wingdings" w:hAnsi="Wingdings"/>
      </w:rPr>
    </w:lvl>
    <w:lvl w:ilvl="3" w:tplc="34090001" w:tentative="1">
      <w:start w:val="1"/>
      <w:numFmt w:val="bullet"/>
      <w:lvlText w:val=""/>
      <w:lvlJc w:val="left"/>
      <w:pPr>
        <w:ind w:left="3045" w:hanging="360"/>
      </w:pPr>
      <w:rPr>
        <w:rFonts w:hint="default" w:ascii="Symbol" w:hAnsi="Symbol"/>
      </w:rPr>
    </w:lvl>
    <w:lvl w:ilvl="4" w:tplc="34090003" w:tentative="1">
      <w:start w:val="1"/>
      <w:numFmt w:val="bullet"/>
      <w:lvlText w:val="o"/>
      <w:lvlJc w:val="left"/>
      <w:pPr>
        <w:ind w:left="3765" w:hanging="360"/>
      </w:pPr>
      <w:rPr>
        <w:rFonts w:hint="default" w:ascii="Courier New" w:hAnsi="Courier New" w:cs="Courier New"/>
      </w:rPr>
    </w:lvl>
    <w:lvl w:ilvl="5" w:tplc="34090005" w:tentative="1">
      <w:start w:val="1"/>
      <w:numFmt w:val="bullet"/>
      <w:lvlText w:val=""/>
      <w:lvlJc w:val="left"/>
      <w:pPr>
        <w:ind w:left="4485" w:hanging="360"/>
      </w:pPr>
      <w:rPr>
        <w:rFonts w:hint="default" w:ascii="Wingdings" w:hAnsi="Wingdings"/>
      </w:rPr>
    </w:lvl>
    <w:lvl w:ilvl="6" w:tplc="34090001" w:tentative="1">
      <w:start w:val="1"/>
      <w:numFmt w:val="bullet"/>
      <w:lvlText w:val=""/>
      <w:lvlJc w:val="left"/>
      <w:pPr>
        <w:ind w:left="5205" w:hanging="360"/>
      </w:pPr>
      <w:rPr>
        <w:rFonts w:hint="default" w:ascii="Symbol" w:hAnsi="Symbol"/>
      </w:rPr>
    </w:lvl>
    <w:lvl w:ilvl="7" w:tplc="34090003" w:tentative="1">
      <w:start w:val="1"/>
      <w:numFmt w:val="bullet"/>
      <w:lvlText w:val="o"/>
      <w:lvlJc w:val="left"/>
      <w:pPr>
        <w:ind w:left="5925" w:hanging="360"/>
      </w:pPr>
      <w:rPr>
        <w:rFonts w:hint="default" w:ascii="Courier New" w:hAnsi="Courier New" w:cs="Courier New"/>
      </w:rPr>
    </w:lvl>
    <w:lvl w:ilvl="8" w:tplc="34090005" w:tentative="1">
      <w:start w:val="1"/>
      <w:numFmt w:val="bullet"/>
      <w:lvlText w:val=""/>
      <w:lvlJc w:val="left"/>
      <w:pPr>
        <w:ind w:left="6645" w:hanging="360"/>
      </w:pPr>
      <w:rPr>
        <w:rFonts w:hint="default" w:ascii="Wingdings" w:hAnsi="Wingdings"/>
      </w:rPr>
    </w:lvl>
  </w:abstractNum>
  <w:abstractNum w:abstractNumId="19" w15:restartNumberingAfterBreak="0">
    <w:nsid w:val="41E8352B"/>
    <w:multiLevelType w:val="hybridMultilevel"/>
    <w:tmpl w:val="81809EB4"/>
    <w:lvl w:ilvl="0" w:tplc="04090001">
      <w:start w:val="1"/>
      <w:numFmt w:val="bullet"/>
      <w:lvlText w:val=""/>
      <w:lvlJc w:val="left"/>
      <w:pPr>
        <w:ind w:left="1800" w:hanging="360"/>
      </w:pPr>
      <w:rPr>
        <w:rFonts w:hint="default" w:ascii="Symbol" w:hAnsi="Symbol" w:cs="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cs="Wingdings"/>
      </w:rPr>
    </w:lvl>
    <w:lvl w:ilvl="3" w:tplc="04090001" w:tentative="1">
      <w:start w:val="1"/>
      <w:numFmt w:val="bullet"/>
      <w:lvlText w:val=""/>
      <w:lvlJc w:val="left"/>
      <w:pPr>
        <w:ind w:left="3960" w:hanging="360"/>
      </w:pPr>
      <w:rPr>
        <w:rFonts w:hint="default" w:ascii="Symbol" w:hAnsi="Symbol" w:cs="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cs="Wingdings"/>
      </w:rPr>
    </w:lvl>
    <w:lvl w:ilvl="6" w:tplc="04090001" w:tentative="1">
      <w:start w:val="1"/>
      <w:numFmt w:val="bullet"/>
      <w:lvlText w:val=""/>
      <w:lvlJc w:val="left"/>
      <w:pPr>
        <w:ind w:left="6120" w:hanging="360"/>
      </w:pPr>
      <w:rPr>
        <w:rFonts w:hint="default" w:ascii="Symbol" w:hAnsi="Symbol" w:cs="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cs="Wingdings"/>
      </w:rPr>
    </w:lvl>
  </w:abstractNum>
  <w:abstractNum w:abstractNumId="20" w15:restartNumberingAfterBreak="0">
    <w:nsid w:val="4B5A7F38"/>
    <w:multiLevelType w:val="hybridMultilevel"/>
    <w:tmpl w:val="BE1A88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5BB3AA2"/>
    <w:multiLevelType w:val="hybridMultilevel"/>
    <w:tmpl w:val="25A80132"/>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2" w15:restartNumberingAfterBreak="0">
    <w:nsid w:val="576A3D0D"/>
    <w:multiLevelType w:val="hybridMultilevel"/>
    <w:tmpl w:val="45C4C6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CB00A7C"/>
    <w:multiLevelType w:val="hybridMultilevel"/>
    <w:tmpl w:val="B2E6D73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4" w15:restartNumberingAfterBreak="0">
    <w:nsid w:val="64137986"/>
    <w:multiLevelType w:val="hybridMultilevel"/>
    <w:tmpl w:val="C3AA0BD2"/>
    <w:lvl w:ilvl="0" w:tplc="F86AB3DA">
      <w:start w:val="1"/>
      <w:numFmt w:val="bullet"/>
      <w:lvlText w:val=""/>
      <w:lvlJc w:val="left"/>
      <w:pPr>
        <w:ind w:left="720" w:hanging="360"/>
      </w:pPr>
      <w:rPr>
        <w:rFonts w:hint="default" w:ascii="Symbol" w:hAnsi="Symbol"/>
      </w:rPr>
    </w:lvl>
    <w:lvl w:ilvl="1" w:tplc="39086EAE">
      <w:start w:val="1"/>
      <w:numFmt w:val="bullet"/>
      <w:lvlText w:val="o"/>
      <w:lvlJc w:val="left"/>
      <w:pPr>
        <w:ind w:left="1440" w:hanging="360"/>
      </w:pPr>
      <w:rPr>
        <w:rFonts w:hint="default" w:ascii="Courier New" w:hAnsi="Courier New"/>
      </w:rPr>
    </w:lvl>
    <w:lvl w:ilvl="2" w:tplc="94A648EA">
      <w:start w:val="1"/>
      <w:numFmt w:val="bullet"/>
      <w:lvlText w:val=""/>
      <w:lvlJc w:val="left"/>
      <w:pPr>
        <w:ind w:left="2160" w:hanging="360"/>
      </w:pPr>
      <w:rPr>
        <w:rFonts w:hint="default" w:ascii="Wingdings" w:hAnsi="Wingdings"/>
      </w:rPr>
    </w:lvl>
    <w:lvl w:ilvl="3" w:tplc="9B9A0EAA">
      <w:start w:val="1"/>
      <w:numFmt w:val="bullet"/>
      <w:lvlText w:val=""/>
      <w:lvlJc w:val="left"/>
      <w:pPr>
        <w:ind w:left="2880" w:hanging="360"/>
      </w:pPr>
      <w:rPr>
        <w:rFonts w:hint="default" w:ascii="Symbol" w:hAnsi="Symbol"/>
      </w:rPr>
    </w:lvl>
    <w:lvl w:ilvl="4" w:tplc="F9887CF6">
      <w:start w:val="1"/>
      <w:numFmt w:val="bullet"/>
      <w:lvlText w:val="o"/>
      <w:lvlJc w:val="left"/>
      <w:pPr>
        <w:ind w:left="3600" w:hanging="360"/>
      </w:pPr>
      <w:rPr>
        <w:rFonts w:hint="default" w:ascii="Courier New" w:hAnsi="Courier New"/>
      </w:rPr>
    </w:lvl>
    <w:lvl w:ilvl="5" w:tplc="870A083A">
      <w:start w:val="1"/>
      <w:numFmt w:val="bullet"/>
      <w:lvlText w:val=""/>
      <w:lvlJc w:val="left"/>
      <w:pPr>
        <w:ind w:left="4320" w:hanging="360"/>
      </w:pPr>
      <w:rPr>
        <w:rFonts w:hint="default" w:ascii="Wingdings" w:hAnsi="Wingdings"/>
      </w:rPr>
    </w:lvl>
    <w:lvl w:ilvl="6" w:tplc="1AB61128">
      <w:start w:val="1"/>
      <w:numFmt w:val="bullet"/>
      <w:lvlText w:val=""/>
      <w:lvlJc w:val="left"/>
      <w:pPr>
        <w:ind w:left="5040" w:hanging="360"/>
      </w:pPr>
      <w:rPr>
        <w:rFonts w:hint="default" w:ascii="Symbol" w:hAnsi="Symbol"/>
      </w:rPr>
    </w:lvl>
    <w:lvl w:ilvl="7" w:tplc="827A0CA6">
      <w:start w:val="1"/>
      <w:numFmt w:val="bullet"/>
      <w:lvlText w:val="o"/>
      <w:lvlJc w:val="left"/>
      <w:pPr>
        <w:ind w:left="5760" w:hanging="360"/>
      </w:pPr>
      <w:rPr>
        <w:rFonts w:hint="default" w:ascii="Courier New" w:hAnsi="Courier New"/>
      </w:rPr>
    </w:lvl>
    <w:lvl w:ilvl="8" w:tplc="A306AE76">
      <w:start w:val="1"/>
      <w:numFmt w:val="bullet"/>
      <w:lvlText w:val=""/>
      <w:lvlJc w:val="left"/>
      <w:pPr>
        <w:ind w:left="6480" w:hanging="360"/>
      </w:pPr>
      <w:rPr>
        <w:rFonts w:hint="default" w:ascii="Wingdings" w:hAnsi="Wingdings"/>
      </w:rPr>
    </w:lvl>
  </w:abstractNum>
  <w:abstractNum w:abstractNumId="25" w15:restartNumberingAfterBreak="0">
    <w:nsid w:val="6BCC4814"/>
    <w:multiLevelType w:val="hybridMultilevel"/>
    <w:tmpl w:val="C1A202EA"/>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cs="Wingdings"/>
      </w:rPr>
    </w:lvl>
    <w:lvl w:ilvl="3" w:tplc="04090001">
      <w:start w:val="1"/>
      <w:numFmt w:val="bullet"/>
      <w:lvlText w:val=""/>
      <w:lvlJc w:val="left"/>
      <w:pPr>
        <w:ind w:left="3600" w:hanging="360"/>
      </w:pPr>
      <w:rPr>
        <w:rFonts w:hint="default" w:ascii="Symbol" w:hAnsi="Symbol" w:cs="Symbol"/>
      </w:rPr>
    </w:lvl>
    <w:lvl w:ilvl="4" w:tplc="04090003">
      <w:start w:val="1"/>
      <w:numFmt w:val="bullet"/>
      <w:lvlText w:val="o"/>
      <w:lvlJc w:val="left"/>
      <w:pPr>
        <w:ind w:left="4320" w:hanging="360"/>
      </w:pPr>
      <w:rPr>
        <w:rFonts w:hint="default" w:ascii="Courier New" w:hAnsi="Courier New" w:cs="Courier New"/>
      </w:rPr>
    </w:lvl>
    <w:lvl w:ilvl="5" w:tplc="04090005">
      <w:start w:val="1"/>
      <w:numFmt w:val="bullet"/>
      <w:lvlText w:val=""/>
      <w:lvlJc w:val="left"/>
      <w:pPr>
        <w:ind w:left="5040" w:hanging="360"/>
      </w:pPr>
      <w:rPr>
        <w:rFonts w:hint="default" w:ascii="Wingdings" w:hAnsi="Wingdings" w:cs="Wingdings"/>
      </w:rPr>
    </w:lvl>
    <w:lvl w:ilvl="6" w:tplc="04090001">
      <w:start w:val="1"/>
      <w:numFmt w:val="bullet"/>
      <w:lvlText w:val=""/>
      <w:lvlJc w:val="left"/>
      <w:pPr>
        <w:ind w:left="5760" w:hanging="360"/>
      </w:pPr>
      <w:rPr>
        <w:rFonts w:hint="default" w:ascii="Symbol" w:hAnsi="Symbol" w:cs="Symbol"/>
      </w:rPr>
    </w:lvl>
    <w:lvl w:ilvl="7" w:tplc="04090003">
      <w:start w:val="1"/>
      <w:numFmt w:val="bullet"/>
      <w:lvlText w:val="o"/>
      <w:lvlJc w:val="left"/>
      <w:pPr>
        <w:ind w:left="6480" w:hanging="360"/>
      </w:pPr>
      <w:rPr>
        <w:rFonts w:hint="default" w:ascii="Courier New" w:hAnsi="Courier New" w:cs="Courier New"/>
      </w:rPr>
    </w:lvl>
    <w:lvl w:ilvl="8" w:tplc="04090005">
      <w:start w:val="1"/>
      <w:numFmt w:val="bullet"/>
      <w:lvlText w:val=""/>
      <w:lvlJc w:val="left"/>
      <w:pPr>
        <w:ind w:left="7200" w:hanging="360"/>
      </w:pPr>
      <w:rPr>
        <w:rFonts w:hint="default" w:ascii="Wingdings" w:hAnsi="Wingdings" w:cs="Wingdings"/>
      </w:rPr>
    </w:lvl>
  </w:abstractNum>
  <w:abstractNum w:abstractNumId="26" w15:restartNumberingAfterBreak="0">
    <w:nsid w:val="76947075"/>
    <w:multiLevelType w:val="hybridMultilevel"/>
    <w:tmpl w:val="0220C38C"/>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7" w15:restartNumberingAfterBreak="0">
    <w:nsid w:val="7EA55E80"/>
    <w:multiLevelType w:val="hybridMultilevel"/>
    <w:tmpl w:val="6652EB4A"/>
    <w:lvl w:ilvl="0" w:tplc="05CA5FCA">
      <w:numFmt w:val="bullet"/>
      <w:lvlText w:val="-"/>
      <w:lvlJc w:val="left"/>
      <w:pPr>
        <w:ind w:left="720" w:hanging="360"/>
      </w:pPr>
      <w:rPr>
        <w:rFonts w:hint="default" w:ascii="Calibri" w:hAnsi="Calibri" w:eastAsia="Times New Roman" w:cs="Calibri"/>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num w:numId="1" w16cid:durableId="755707878">
    <w:abstractNumId w:val="24"/>
  </w:num>
  <w:num w:numId="2" w16cid:durableId="379209057">
    <w:abstractNumId w:val="13"/>
  </w:num>
  <w:num w:numId="3" w16cid:durableId="1848788703">
    <w:abstractNumId w:val="12"/>
  </w:num>
  <w:num w:numId="4" w16cid:durableId="510486020">
    <w:abstractNumId w:val="11"/>
  </w:num>
  <w:num w:numId="5" w16cid:durableId="58096017">
    <w:abstractNumId w:val="10"/>
  </w:num>
  <w:num w:numId="6" w16cid:durableId="747653700">
    <w:abstractNumId w:val="9"/>
  </w:num>
  <w:num w:numId="7" w16cid:durableId="738022168">
    <w:abstractNumId w:val="8"/>
  </w:num>
  <w:num w:numId="8" w16cid:durableId="91629767">
    <w:abstractNumId w:val="7"/>
  </w:num>
  <w:num w:numId="9" w16cid:durableId="1550454921">
    <w:abstractNumId w:val="6"/>
  </w:num>
  <w:num w:numId="10" w16cid:durableId="264116326">
    <w:abstractNumId w:val="5"/>
  </w:num>
  <w:num w:numId="11" w16cid:durableId="1322738481">
    <w:abstractNumId w:val="4"/>
  </w:num>
  <w:num w:numId="12" w16cid:durableId="565266642">
    <w:abstractNumId w:val="3"/>
  </w:num>
  <w:num w:numId="13" w16cid:durableId="264970601">
    <w:abstractNumId w:val="2"/>
  </w:num>
  <w:num w:numId="14" w16cid:durableId="1720666899">
    <w:abstractNumId w:val="1"/>
  </w:num>
  <w:num w:numId="15" w16cid:durableId="1501388951">
    <w:abstractNumId w:val="0"/>
  </w:num>
  <w:num w:numId="16" w16cid:durableId="1440686432">
    <w:abstractNumId w:val="17"/>
  </w:num>
  <w:num w:numId="17" w16cid:durableId="498615213">
    <w:abstractNumId w:val="22"/>
  </w:num>
  <w:num w:numId="18" w16cid:durableId="1682003853">
    <w:abstractNumId w:val="23"/>
  </w:num>
  <w:num w:numId="19" w16cid:durableId="1529490224">
    <w:abstractNumId w:val="25"/>
  </w:num>
  <w:num w:numId="20" w16cid:durableId="1754816829">
    <w:abstractNumId w:val="19"/>
  </w:num>
  <w:num w:numId="21" w16cid:durableId="1955089113">
    <w:abstractNumId w:val="18"/>
  </w:num>
  <w:num w:numId="22" w16cid:durableId="854686464">
    <w:abstractNumId w:val="26"/>
  </w:num>
  <w:num w:numId="23" w16cid:durableId="1801268822">
    <w:abstractNumId w:val="21"/>
  </w:num>
  <w:num w:numId="24" w16cid:durableId="1614942380">
    <w:abstractNumId w:val="16"/>
  </w:num>
  <w:num w:numId="25" w16cid:durableId="2011450066">
    <w:abstractNumId w:val="14"/>
  </w:num>
  <w:num w:numId="26" w16cid:durableId="2089616931">
    <w:abstractNumId w:val="27"/>
  </w:num>
  <w:num w:numId="27" w16cid:durableId="1781416477">
    <w:abstractNumId w:val="15"/>
  </w:num>
  <w:num w:numId="28" w16cid:durableId="1315608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embedSystemFonts/>
  <w:bordersDoNotSurroundHeader/>
  <w:bordersDoNotSurroundFooter/>
  <w:activeWritingStyle w:lang="en-US" w:vendorID="64" w:dllVersion="4096" w:nlCheck="1" w:checkStyle="0" w:appName="MSWord"/>
  <w:trackRevisions w:val="false"/>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612"/>
    <w:rsid w:val="00003552"/>
    <w:rsid w:val="00013782"/>
    <w:rsid w:val="00016595"/>
    <w:rsid w:val="0001661B"/>
    <w:rsid w:val="00017BFE"/>
    <w:rsid w:val="00020802"/>
    <w:rsid w:val="00027081"/>
    <w:rsid w:val="00027D00"/>
    <w:rsid w:val="00035746"/>
    <w:rsid w:val="00040857"/>
    <w:rsid w:val="00045416"/>
    <w:rsid w:val="00045F61"/>
    <w:rsid w:val="0005083E"/>
    <w:rsid w:val="00052613"/>
    <w:rsid w:val="00054B51"/>
    <w:rsid w:val="000565ED"/>
    <w:rsid w:val="0006027C"/>
    <w:rsid w:val="0006085D"/>
    <w:rsid w:val="00062656"/>
    <w:rsid w:val="00064B60"/>
    <w:rsid w:val="00067D5C"/>
    <w:rsid w:val="00070393"/>
    <w:rsid w:val="00070620"/>
    <w:rsid w:val="00077472"/>
    <w:rsid w:val="00084C85"/>
    <w:rsid w:val="0008779F"/>
    <w:rsid w:val="00091E20"/>
    <w:rsid w:val="00093621"/>
    <w:rsid w:val="000A00E2"/>
    <w:rsid w:val="000A1742"/>
    <w:rsid w:val="000A2673"/>
    <w:rsid w:val="000A55D8"/>
    <w:rsid w:val="000A79DD"/>
    <w:rsid w:val="000A7ECF"/>
    <w:rsid w:val="000B0FC3"/>
    <w:rsid w:val="000B2C4C"/>
    <w:rsid w:val="000B64A3"/>
    <w:rsid w:val="000C20B6"/>
    <w:rsid w:val="000C2F8E"/>
    <w:rsid w:val="000C4A45"/>
    <w:rsid w:val="000D167F"/>
    <w:rsid w:val="000D6D5B"/>
    <w:rsid w:val="000D70E7"/>
    <w:rsid w:val="000D734F"/>
    <w:rsid w:val="000E5A74"/>
    <w:rsid w:val="000E6B31"/>
    <w:rsid w:val="000F10A4"/>
    <w:rsid w:val="000F1710"/>
    <w:rsid w:val="001040FF"/>
    <w:rsid w:val="00111EA1"/>
    <w:rsid w:val="00113916"/>
    <w:rsid w:val="00114808"/>
    <w:rsid w:val="0011755A"/>
    <w:rsid w:val="001210C1"/>
    <w:rsid w:val="001228A8"/>
    <w:rsid w:val="00125D81"/>
    <w:rsid w:val="001320EA"/>
    <w:rsid w:val="0013539D"/>
    <w:rsid w:val="00135EAE"/>
    <w:rsid w:val="0013699E"/>
    <w:rsid w:val="00152007"/>
    <w:rsid w:val="0015228C"/>
    <w:rsid w:val="001530C5"/>
    <w:rsid w:val="001551C9"/>
    <w:rsid w:val="00160138"/>
    <w:rsid w:val="001618A9"/>
    <w:rsid w:val="00161D58"/>
    <w:rsid w:val="00164F89"/>
    <w:rsid w:val="001760DE"/>
    <w:rsid w:val="00177AAA"/>
    <w:rsid w:val="00182BC1"/>
    <w:rsid w:val="001875A9"/>
    <w:rsid w:val="00197719"/>
    <w:rsid w:val="001A38AC"/>
    <w:rsid w:val="001A4223"/>
    <w:rsid w:val="001A47B9"/>
    <w:rsid w:val="001A5F40"/>
    <w:rsid w:val="001B1F01"/>
    <w:rsid w:val="001B2AC8"/>
    <w:rsid w:val="001B2C90"/>
    <w:rsid w:val="001B3E63"/>
    <w:rsid w:val="001B76EE"/>
    <w:rsid w:val="001C1EB4"/>
    <w:rsid w:val="001C5912"/>
    <w:rsid w:val="001C78EB"/>
    <w:rsid w:val="001D0341"/>
    <w:rsid w:val="001D12E5"/>
    <w:rsid w:val="001D1D90"/>
    <w:rsid w:val="001D2F2C"/>
    <w:rsid w:val="001D510A"/>
    <w:rsid w:val="001D62D6"/>
    <w:rsid w:val="001E7311"/>
    <w:rsid w:val="001F4AAE"/>
    <w:rsid w:val="0020528B"/>
    <w:rsid w:val="00205C09"/>
    <w:rsid w:val="0020617A"/>
    <w:rsid w:val="00206F60"/>
    <w:rsid w:val="0020708E"/>
    <w:rsid w:val="002113AB"/>
    <w:rsid w:val="00213423"/>
    <w:rsid w:val="00216148"/>
    <w:rsid w:val="00217ED1"/>
    <w:rsid w:val="002222EE"/>
    <w:rsid w:val="00223AFF"/>
    <w:rsid w:val="0022695A"/>
    <w:rsid w:val="00234E05"/>
    <w:rsid w:val="00241590"/>
    <w:rsid w:val="00252349"/>
    <w:rsid w:val="00252C7B"/>
    <w:rsid w:val="002533F7"/>
    <w:rsid w:val="00255D7A"/>
    <w:rsid w:val="00257DD8"/>
    <w:rsid w:val="00260062"/>
    <w:rsid w:val="00260351"/>
    <w:rsid w:val="00261025"/>
    <w:rsid w:val="002631E9"/>
    <w:rsid w:val="002659CC"/>
    <w:rsid w:val="00271523"/>
    <w:rsid w:val="002716AC"/>
    <w:rsid w:val="00276D5C"/>
    <w:rsid w:val="0027753E"/>
    <w:rsid w:val="002843E1"/>
    <w:rsid w:val="00294570"/>
    <w:rsid w:val="002A01C7"/>
    <w:rsid w:val="002A04CE"/>
    <w:rsid w:val="002A1A01"/>
    <w:rsid w:val="002A49C9"/>
    <w:rsid w:val="002A52ED"/>
    <w:rsid w:val="002A6BA4"/>
    <w:rsid w:val="002C1D10"/>
    <w:rsid w:val="002C2030"/>
    <w:rsid w:val="002C2F7A"/>
    <w:rsid w:val="002C3510"/>
    <w:rsid w:val="002C48FF"/>
    <w:rsid w:val="002C5EAA"/>
    <w:rsid w:val="002C7D2B"/>
    <w:rsid w:val="002C7D77"/>
    <w:rsid w:val="002D0C26"/>
    <w:rsid w:val="002D461B"/>
    <w:rsid w:val="002D4F79"/>
    <w:rsid w:val="002D5C40"/>
    <w:rsid w:val="002E1165"/>
    <w:rsid w:val="002E1ACD"/>
    <w:rsid w:val="002E4727"/>
    <w:rsid w:val="002E7CBF"/>
    <w:rsid w:val="002E7D24"/>
    <w:rsid w:val="002F0271"/>
    <w:rsid w:val="002F0799"/>
    <w:rsid w:val="002F209F"/>
    <w:rsid w:val="002F276F"/>
    <w:rsid w:val="002F2EDF"/>
    <w:rsid w:val="002F4CF1"/>
    <w:rsid w:val="002F5658"/>
    <w:rsid w:val="002F6FB8"/>
    <w:rsid w:val="00300071"/>
    <w:rsid w:val="00302460"/>
    <w:rsid w:val="00310129"/>
    <w:rsid w:val="00311588"/>
    <w:rsid w:val="00313B55"/>
    <w:rsid w:val="00316D20"/>
    <w:rsid w:val="00320142"/>
    <w:rsid w:val="00322716"/>
    <w:rsid w:val="00323185"/>
    <w:rsid w:val="00323C8D"/>
    <w:rsid w:val="00334DC5"/>
    <w:rsid w:val="00334E32"/>
    <w:rsid w:val="0033655A"/>
    <w:rsid w:val="0033764B"/>
    <w:rsid w:val="00342F30"/>
    <w:rsid w:val="00346448"/>
    <w:rsid w:val="00347B34"/>
    <w:rsid w:val="00350132"/>
    <w:rsid w:val="00350A94"/>
    <w:rsid w:val="003546F1"/>
    <w:rsid w:val="00362784"/>
    <w:rsid w:val="00362AB7"/>
    <w:rsid w:val="00364E99"/>
    <w:rsid w:val="00364EB8"/>
    <w:rsid w:val="00367B36"/>
    <w:rsid w:val="00370AFB"/>
    <w:rsid w:val="0037125C"/>
    <w:rsid w:val="00371DE2"/>
    <w:rsid w:val="00373ACF"/>
    <w:rsid w:val="003769AF"/>
    <w:rsid w:val="00377808"/>
    <w:rsid w:val="003806C2"/>
    <w:rsid w:val="003809F6"/>
    <w:rsid w:val="0038364B"/>
    <w:rsid w:val="00384A39"/>
    <w:rsid w:val="00385205"/>
    <w:rsid w:val="0038687A"/>
    <w:rsid w:val="0039678B"/>
    <w:rsid w:val="003A53E8"/>
    <w:rsid w:val="003A69EC"/>
    <w:rsid w:val="003A6EB7"/>
    <w:rsid w:val="003B0969"/>
    <w:rsid w:val="003B35A2"/>
    <w:rsid w:val="003B404C"/>
    <w:rsid w:val="003C499A"/>
    <w:rsid w:val="003C5401"/>
    <w:rsid w:val="003D49C6"/>
    <w:rsid w:val="003D7CE6"/>
    <w:rsid w:val="003E1E8E"/>
    <w:rsid w:val="003E322C"/>
    <w:rsid w:val="003E3244"/>
    <w:rsid w:val="003E4D53"/>
    <w:rsid w:val="003E622B"/>
    <w:rsid w:val="003F2489"/>
    <w:rsid w:val="003F264B"/>
    <w:rsid w:val="003F73BA"/>
    <w:rsid w:val="00400EB6"/>
    <w:rsid w:val="00411B05"/>
    <w:rsid w:val="004169EC"/>
    <w:rsid w:val="00417EBA"/>
    <w:rsid w:val="00420CAE"/>
    <w:rsid w:val="00423D9C"/>
    <w:rsid w:val="00431597"/>
    <w:rsid w:val="00435A7C"/>
    <w:rsid w:val="00436F4C"/>
    <w:rsid w:val="004406D3"/>
    <w:rsid w:val="00455383"/>
    <w:rsid w:val="0045646F"/>
    <w:rsid w:val="004571EA"/>
    <w:rsid w:val="0049055F"/>
    <w:rsid w:val="00492F9F"/>
    <w:rsid w:val="00495D7C"/>
    <w:rsid w:val="00496CBE"/>
    <w:rsid w:val="004A029B"/>
    <w:rsid w:val="004A2FE4"/>
    <w:rsid w:val="004A5DF5"/>
    <w:rsid w:val="004A74C4"/>
    <w:rsid w:val="004B34A0"/>
    <w:rsid w:val="004B51A4"/>
    <w:rsid w:val="004B62D9"/>
    <w:rsid w:val="004C28E3"/>
    <w:rsid w:val="004C4C02"/>
    <w:rsid w:val="004C57EA"/>
    <w:rsid w:val="004D0422"/>
    <w:rsid w:val="004E393B"/>
    <w:rsid w:val="004E53EC"/>
    <w:rsid w:val="004F1976"/>
    <w:rsid w:val="004F38E9"/>
    <w:rsid w:val="004F6975"/>
    <w:rsid w:val="004F79A7"/>
    <w:rsid w:val="00501F13"/>
    <w:rsid w:val="005061FF"/>
    <w:rsid w:val="005072A3"/>
    <w:rsid w:val="00512E21"/>
    <w:rsid w:val="00514B52"/>
    <w:rsid w:val="00514E7F"/>
    <w:rsid w:val="00521FD1"/>
    <w:rsid w:val="0052217A"/>
    <w:rsid w:val="00524D8C"/>
    <w:rsid w:val="00534B44"/>
    <w:rsid w:val="0054169A"/>
    <w:rsid w:val="00541DCF"/>
    <w:rsid w:val="0054532A"/>
    <w:rsid w:val="00550978"/>
    <w:rsid w:val="005521D6"/>
    <w:rsid w:val="00553F36"/>
    <w:rsid w:val="0056125D"/>
    <w:rsid w:val="005626F1"/>
    <w:rsid w:val="00562AB1"/>
    <w:rsid w:val="005651B4"/>
    <w:rsid w:val="00566D93"/>
    <w:rsid w:val="00567D8C"/>
    <w:rsid w:val="00573F72"/>
    <w:rsid w:val="00574966"/>
    <w:rsid w:val="00574D88"/>
    <w:rsid w:val="005768B1"/>
    <w:rsid w:val="005844A0"/>
    <w:rsid w:val="005871D0"/>
    <w:rsid w:val="005901A0"/>
    <w:rsid w:val="00594A51"/>
    <w:rsid w:val="00595510"/>
    <w:rsid w:val="00595739"/>
    <w:rsid w:val="005A0A5B"/>
    <w:rsid w:val="005B1E5D"/>
    <w:rsid w:val="005B2047"/>
    <w:rsid w:val="005B333F"/>
    <w:rsid w:val="005B5CD8"/>
    <w:rsid w:val="005C0F48"/>
    <w:rsid w:val="005C32EE"/>
    <w:rsid w:val="005C3D15"/>
    <w:rsid w:val="005C5FD8"/>
    <w:rsid w:val="005D3FEA"/>
    <w:rsid w:val="005D6334"/>
    <w:rsid w:val="005E2B67"/>
    <w:rsid w:val="005F281D"/>
    <w:rsid w:val="005F4BF6"/>
    <w:rsid w:val="0060223B"/>
    <w:rsid w:val="0060288E"/>
    <w:rsid w:val="0060616D"/>
    <w:rsid w:val="006069ED"/>
    <w:rsid w:val="0061783B"/>
    <w:rsid w:val="00622935"/>
    <w:rsid w:val="00625F3B"/>
    <w:rsid w:val="0063473B"/>
    <w:rsid w:val="00635EDC"/>
    <w:rsid w:val="00642CA0"/>
    <w:rsid w:val="00644072"/>
    <w:rsid w:val="006448B1"/>
    <w:rsid w:val="006477D1"/>
    <w:rsid w:val="00647CA0"/>
    <w:rsid w:val="006501CD"/>
    <w:rsid w:val="006505A5"/>
    <w:rsid w:val="006516FF"/>
    <w:rsid w:val="00654881"/>
    <w:rsid w:val="006578C6"/>
    <w:rsid w:val="00663848"/>
    <w:rsid w:val="00665E53"/>
    <w:rsid w:val="00666552"/>
    <w:rsid w:val="006748AB"/>
    <w:rsid w:val="00676860"/>
    <w:rsid w:val="00677F15"/>
    <w:rsid w:val="00684305"/>
    <w:rsid w:val="006844AE"/>
    <w:rsid w:val="00687626"/>
    <w:rsid w:val="006917A1"/>
    <w:rsid w:val="006924C1"/>
    <w:rsid w:val="006953D1"/>
    <w:rsid w:val="006A2EAA"/>
    <w:rsid w:val="006A4AC7"/>
    <w:rsid w:val="006A56F3"/>
    <w:rsid w:val="006B2B3A"/>
    <w:rsid w:val="006B332B"/>
    <w:rsid w:val="006B5D3B"/>
    <w:rsid w:val="006C0548"/>
    <w:rsid w:val="006C3ABC"/>
    <w:rsid w:val="006D2B2C"/>
    <w:rsid w:val="006D56D2"/>
    <w:rsid w:val="006E1B0B"/>
    <w:rsid w:val="006E3E4D"/>
    <w:rsid w:val="006E4020"/>
    <w:rsid w:val="006E5579"/>
    <w:rsid w:val="006F07ED"/>
    <w:rsid w:val="006F1711"/>
    <w:rsid w:val="007004BD"/>
    <w:rsid w:val="0070235C"/>
    <w:rsid w:val="00703EFB"/>
    <w:rsid w:val="007065C7"/>
    <w:rsid w:val="0070678F"/>
    <w:rsid w:val="007101B8"/>
    <w:rsid w:val="0071353E"/>
    <w:rsid w:val="00714453"/>
    <w:rsid w:val="007200B0"/>
    <w:rsid w:val="007227A9"/>
    <w:rsid w:val="00723884"/>
    <w:rsid w:val="00731D52"/>
    <w:rsid w:val="00732C8B"/>
    <w:rsid w:val="00733D42"/>
    <w:rsid w:val="00741D51"/>
    <w:rsid w:val="0075746C"/>
    <w:rsid w:val="007578A4"/>
    <w:rsid w:val="00761B9A"/>
    <w:rsid w:val="00764B5F"/>
    <w:rsid w:val="00765A55"/>
    <w:rsid w:val="00766A09"/>
    <w:rsid w:val="00771341"/>
    <w:rsid w:val="00775AF0"/>
    <w:rsid w:val="00782BB4"/>
    <w:rsid w:val="00784EDC"/>
    <w:rsid w:val="00785EC6"/>
    <w:rsid w:val="00792AB6"/>
    <w:rsid w:val="00792DCB"/>
    <w:rsid w:val="007945B3"/>
    <w:rsid w:val="00794C57"/>
    <w:rsid w:val="00797E32"/>
    <w:rsid w:val="00797FEC"/>
    <w:rsid w:val="007A107C"/>
    <w:rsid w:val="007A19B7"/>
    <w:rsid w:val="007B6BC6"/>
    <w:rsid w:val="007B6D8A"/>
    <w:rsid w:val="007B77AA"/>
    <w:rsid w:val="007C3279"/>
    <w:rsid w:val="007C6B3A"/>
    <w:rsid w:val="007E01B0"/>
    <w:rsid w:val="007E021A"/>
    <w:rsid w:val="007E0F93"/>
    <w:rsid w:val="007E1AFA"/>
    <w:rsid w:val="007E2EED"/>
    <w:rsid w:val="007F35F9"/>
    <w:rsid w:val="008007E6"/>
    <w:rsid w:val="00801D9B"/>
    <w:rsid w:val="0080355A"/>
    <w:rsid w:val="00812527"/>
    <w:rsid w:val="00814166"/>
    <w:rsid w:val="00817DA7"/>
    <w:rsid w:val="0082440F"/>
    <w:rsid w:val="008244A5"/>
    <w:rsid w:val="00831C05"/>
    <w:rsid w:val="00831C23"/>
    <w:rsid w:val="008365C0"/>
    <w:rsid w:val="00842317"/>
    <w:rsid w:val="008439EE"/>
    <w:rsid w:val="008450A0"/>
    <w:rsid w:val="008459C4"/>
    <w:rsid w:val="00847C6F"/>
    <w:rsid w:val="00853A4D"/>
    <w:rsid w:val="00856AF8"/>
    <w:rsid w:val="00857797"/>
    <w:rsid w:val="00862F48"/>
    <w:rsid w:val="0086485A"/>
    <w:rsid w:val="00866F19"/>
    <w:rsid w:val="00867973"/>
    <w:rsid w:val="00873E2F"/>
    <w:rsid w:val="00883548"/>
    <w:rsid w:val="0088365F"/>
    <w:rsid w:val="00883DF8"/>
    <w:rsid w:val="00885D67"/>
    <w:rsid w:val="00886E40"/>
    <w:rsid w:val="00887EE5"/>
    <w:rsid w:val="00891073"/>
    <w:rsid w:val="008965E2"/>
    <w:rsid w:val="008A1C0F"/>
    <w:rsid w:val="008A21FA"/>
    <w:rsid w:val="008A33FF"/>
    <w:rsid w:val="008A53F8"/>
    <w:rsid w:val="008A6F52"/>
    <w:rsid w:val="008A7234"/>
    <w:rsid w:val="008B2A4B"/>
    <w:rsid w:val="008B3407"/>
    <w:rsid w:val="008B3781"/>
    <w:rsid w:val="008B432E"/>
    <w:rsid w:val="008C0A38"/>
    <w:rsid w:val="008C406F"/>
    <w:rsid w:val="008D0D10"/>
    <w:rsid w:val="008D4E52"/>
    <w:rsid w:val="008D55BE"/>
    <w:rsid w:val="008D5DEB"/>
    <w:rsid w:val="008D64BE"/>
    <w:rsid w:val="008D71B2"/>
    <w:rsid w:val="008D761B"/>
    <w:rsid w:val="008E0095"/>
    <w:rsid w:val="008E30CA"/>
    <w:rsid w:val="008E44EE"/>
    <w:rsid w:val="008E5E96"/>
    <w:rsid w:val="008E63E9"/>
    <w:rsid w:val="008F0DBF"/>
    <w:rsid w:val="008F46B8"/>
    <w:rsid w:val="009009A7"/>
    <w:rsid w:val="00901258"/>
    <w:rsid w:val="0090269D"/>
    <w:rsid w:val="00904585"/>
    <w:rsid w:val="0090467D"/>
    <w:rsid w:val="00906390"/>
    <w:rsid w:val="00910315"/>
    <w:rsid w:val="00911673"/>
    <w:rsid w:val="009153D3"/>
    <w:rsid w:val="00916300"/>
    <w:rsid w:val="00920442"/>
    <w:rsid w:val="00920C42"/>
    <w:rsid w:val="009232A3"/>
    <w:rsid w:val="00924813"/>
    <w:rsid w:val="00925E11"/>
    <w:rsid w:val="00927B40"/>
    <w:rsid w:val="00933146"/>
    <w:rsid w:val="00933A84"/>
    <w:rsid w:val="0093625C"/>
    <w:rsid w:val="009435CA"/>
    <w:rsid w:val="00945EB8"/>
    <w:rsid w:val="0094724C"/>
    <w:rsid w:val="00947391"/>
    <w:rsid w:val="00952A63"/>
    <w:rsid w:val="009533C6"/>
    <w:rsid w:val="009536E5"/>
    <w:rsid w:val="00956871"/>
    <w:rsid w:val="00957141"/>
    <w:rsid w:val="00957D0D"/>
    <w:rsid w:val="009604C6"/>
    <w:rsid w:val="00961A44"/>
    <w:rsid w:val="00962496"/>
    <w:rsid w:val="00964A79"/>
    <w:rsid w:val="009663FC"/>
    <w:rsid w:val="00966918"/>
    <w:rsid w:val="00967BA7"/>
    <w:rsid w:val="009746C4"/>
    <w:rsid w:val="009747D9"/>
    <w:rsid w:val="00980C03"/>
    <w:rsid w:val="009860BD"/>
    <w:rsid w:val="00987CBA"/>
    <w:rsid w:val="009909A0"/>
    <w:rsid w:val="00995FE6"/>
    <w:rsid w:val="009A6C83"/>
    <w:rsid w:val="009A6F40"/>
    <w:rsid w:val="009B1C5E"/>
    <w:rsid w:val="009C0E1B"/>
    <w:rsid w:val="009C445B"/>
    <w:rsid w:val="009D003D"/>
    <w:rsid w:val="009D50F7"/>
    <w:rsid w:val="009D54FC"/>
    <w:rsid w:val="009D722B"/>
    <w:rsid w:val="009E001C"/>
    <w:rsid w:val="009E0B65"/>
    <w:rsid w:val="009E1AA1"/>
    <w:rsid w:val="009E3888"/>
    <w:rsid w:val="009F205C"/>
    <w:rsid w:val="00A03AEC"/>
    <w:rsid w:val="00A15C2D"/>
    <w:rsid w:val="00A17193"/>
    <w:rsid w:val="00A2280C"/>
    <w:rsid w:val="00A24B1F"/>
    <w:rsid w:val="00A251A3"/>
    <w:rsid w:val="00A32706"/>
    <w:rsid w:val="00A40BAC"/>
    <w:rsid w:val="00A419C6"/>
    <w:rsid w:val="00A41AAE"/>
    <w:rsid w:val="00A425D5"/>
    <w:rsid w:val="00A442A6"/>
    <w:rsid w:val="00A45EC4"/>
    <w:rsid w:val="00A50321"/>
    <w:rsid w:val="00A512C5"/>
    <w:rsid w:val="00A517FD"/>
    <w:rsid w:val="00A61348"/>
    <w:rsid w:val="00A64108"/>
    <w:rsid w:val="00A65498"/>
    <w:rsid w:val="00A70C34"/>
    <w:rsid w:val="00A71A5A"/>
    <w:rsid w:val="00A721DA"/>
    <w:rsid w:val="00A72865"/>
    <w:rsid w:val="00A73359"/>
    <w:rsid w:val="00A74DB1"/>
    <w:rsid w:val="00A751D3"/>
    <w:rsid w:val="00A8054B"/>
    <w:rsid w:val="00A820FB"/>
    <w:rsid w:val="00A8295B"/>
    <w:rsid w:val="00A83DB4"/>
    <w:rsid w:val="00A84EDC"/>
    <w:rsid w:val="00A86140"/>
    <w:rsid w:val="00A87AE7"/>
    <w:rsid w:val="00A87CB8"/>
    <w:rsid w:val="00A97629"/>
    <w:rsid w:val="00A97AB4"/>
    <w:rsid w:val="00AA3889"/>
    <w:rsid w:val="00AA6319"/>
    <w:rsid w:val="00AB5E79"/>
    <w:rsid w:val="00AC0009"/>
    <w:rsid w:val="00AC30D0"/>
    <w:rsid w:val="00AC49E5"/>
    <w:rsid w:val="00AC5940"/>
    <w:rsid w:val="00AC6745"/>
    <w:rsid w:val="00AC6D44"/>
    <w:rsid w:val="00AD531F"/>
    <w:rsid w:val="00AD56C7"/>
    <w:rsid w:val="00AD6C4D"/>
    <w:rsid w:val="00AE2CB1"/>
    <w:rsid w:val="00AF0BE7"/>
    <w:rsid w:val="00AF1F57"/>
    <w:rsid w:val="00AF3EDE"/>
    <w:rsid w:val="00AF4CA5"/>
    <w:rsid w:val="00B138C8"/>
    <w:rsid w:val="00B14281"/>
    <w:rsid w:val="00B15C5F"/>
    <w:rsid w:val="00B172D1"/>
    <w:rsid w:val="00B23872"/>
    <w:rsid w:val="00B25104"/>
    <w:rsid w:val="00B2552A"/>
    <w:rsid w:val="00B27ADB"/>
    <w:rsid w:val="00B3022F"/>
    <w:rsid w:val="00B320E5"/>
    <w:rsid w:val="00B34C37"/>
    <w:rsid w:val="00B37F67"/>
    <w:rsid w:val="00B408DC"/>
    <w:rsid w:val="00B42541"/>
    <w:rsid w:val="00B449B6"/>
    <w:rsid w:val="00B47365"/>
    <w:rsid w:val="00B513FB"/>
    <w:rsid w:val="00B526E0"/>
    <w:rsid w:val="00B53C25"/>
    <w:rsid w:val="00B55D2F"/>
    <w:rsid w:val="00B568ED"/>
    <w:rsid w:val="00B631A5"/>
    <w:rsid w:val="00B67472"/>
    <w:rsid w:val="00B7083B"/>
    <w:rsid w:val="00B7107E"/>
    <w:rsid w:val="00B74F57"/>
    <w:rsid w:val="00B81B2C"/>
    <w:rsid w:val="00B83949"/>
    <w:rsid w:val="00B90060"/>
    <w:rsid w:val="00B90488"/>
    <w:rsid w:val="00B90728"/>
    <w:rsid w:val="00B92697"/>
    <w:rsid w:val="00B947EA"/>
    <w:rsid w:val="00B95090"/>
    <w:rsid w:val="00B95982"/>
    <w:rsid w:val="00B97EEC"/>
    <w:rsid w:val="00BA0B4F"/>
    <w:rsid w:val="00BA1810"/>
    <w:rsid w:val="00BA6037"/>
    <w:rsid w:val="00BB114C"/>
    <w:rsid w:val="00BB410F"/>
    <w:rsid w:val="00BC0377"/>
    <w:rsid w:val="00BC08D2"/>
    <w:rsid w:val="00BC69F5"/>
    <w:rsid w:val="00BD406F"/>
    <w:rsid w:val="00BD7458"/>
    <w:rsid w:val="00BF6014"/>
    <w:rsid w:val="00C01612"/>
    <w:rsid w:val="00C02780"/>
    <w:rsid w:val="00C06329"/>
    <w:rsid w:val="00C06F42"/>
    <w:rsid w:val="00C10B24"/>
    <w:rsid w:val="00C1152F"/>
    <w:rsid w:val="00C12459"/>
    <w:rsid w:val="00C14174"/>
    <w:rsid w:val="00C14400"/>
    <w:rsid w:val="00C17E9F"/>
    <w:rsid w:val="00C223C0"/>
    <w:rsid w:val="00C2336B"/>
    <w:rsid w:val="00C23987"/>
    <w:rsid w:val="00C2640D"/>
    <w:rsid w:val="00C31055"/>
    <w:rsid w:val="00C33C30"/>
    <w:rsid w:val="00C40B5B"/>
    <w:rsid w:val="00C4503F"/>
    <w:rsid w:val="00C46E58"/>
    <w:rsid w:val="00C531F5"/>
    <w:rsid w:val="00C5330C"/>
    <w:rsid w:val="00C63B0D"/>
    <w:rsid w:val="00C64F5C"/>
    <w:rsid w:val="00C66662"/>
    <w:rsid w:val="00C66918"/>
    <w:rsid w:val="00C67E15"/>
    <w:rsid w:val="00C72E1B"/>
    <w:rsid w:val="00C754E6"/>
    <w:rsid w:val="00C75B6A"/>
    <w:rsid w:val="00C7605C"/>
    <w:rsid w:val="00C765A8"/>
    <w:rsid w:val="00C8060C"/>
    <w:rsid w:val="00C81D28"/>
    <w:rsid w:val="00C95208"/>
    <w:rsid w:val="00C956DF"/>
    <w:rsid w:val="00CA002A"/>
    <w:rsid w:val="00CA147C"/>
    <w:rsid w:val="00CA5611"/>
    <w:rsid w:val="00CA58F9"/>
    <w:rsid w:val="00CA71CA"/>
    <w:rsid w:val="00CA733E"/>
    <w:rsid w:val="00CB1C95"/>
    <w:rsid w:val="00CB281B"/>
    <w:rsid w:val="00CB6A2F"/>
    <w:rsid w:val="00CC5818"/>
    <w:rsid w:val="00CC602A"/>
    <w:rsid w:val="00CE09EC"/>
    <w:rsid w:val="00CE60E0"/>
    <w:rsid w:val="00CE7753"/>
    <w:rsid w:val="00CF51AE"/>
    <w:rsid w:val="00D16B3D"/>
    <w:rsid w:val="00D25B41"/>
    <w:rsid w:val="00D25E29"/>
    <w:rsid w:val="00D308C7"/>
    <w:rsid w:val="00D309AA"/>
    <w:rsid w:val="00D33CDB"/>
    <w:rsid w:val="00D34A1D"/>
    <w:rsid w:val="00D368BD"/>
    <w:rsid w:val="00D41900"/>
    <w:rsid w:val="00D458A7"/>
    <w:rsid w:val="00D47859"/>
    <w:rsid w:val="00D5350F"/>
    <w:rsid w:val="00D56756"/>
    <w:rsid w:val="00D57262"/>
    <w:rsid w:val="00D6648A"/>
    <w:rsid w:val="00D71A85"/>
    <w:rsid w:val="00D77789"/>
    <w:rsid w:val="00D77D5C"/>
    <w:rsid w:val="00D91F03"/>
    <w:rsid w:val="00D92EF2"/>
    <w:rsid w:val="00D9315F"/>
    <w:rsid w:val="00D95E16"/>
    <w:rsid w:val="00D96214"/>
    <w:rsid w:val="00D97538"/>
    <w:rsid w:val="00D9793F"/>
    <w:rsid w:val="00DA138B"/>
    <w:rsid w:val="00DA229E"/>
    <w:rsid w:val="00DA3625"/>
    <w:rsid w:val="00DA45F9"/>
    <w:rsid w:val="00DC7D0A"/>
    <w:rsid w:val="00DD4DB9"/>
    <w:rsid w:val="00DE0775"/>
    <w:rsid w:val="00DE0D59"/>
    <w:rsid w:val="00DE599F"/>
    <w:rsid w:val="00DE60E8"/>
    <w:rsid w:val="00DE623D"/>
    <w:rsid w:val="00DE7CDA"/>
    <w:rsid w:val="00DF0494"/>
    <w:rsid w:val="00DF3538"/>
    <w:rsid w:val="00DF3E9A"/>
    <w:rsid w:val="00DF5D16"/>
    <w:rsid w:val="00E01388"/>
    <w:rsid w:val="00E105B0"/>
    <w:rsid w:val="00E1303B"/>
    <w:rsid w:val="00E1394D"/>
    <w:rsid w:val="00E1407F"/>
    <w:rsid w:val="00E266C0"/>
    <w:rsid w:val="00E30730"/>
    <w:rsid w:val="00E319DD"/>
    <w:rsid w:val="00E31DE0"/>
    <w:rsid w:val="00E32DC7"/>
    <w:rsid w:val="00E41B81"/>
    <w:rsid w:val="00E45FB5"/>
    <w:rsid w:val="00E531F1"/>
    <w:rsid w:val="00E54617"/>
    <w:rsid w:val="00E54A01"/>
    <w:rsid w:val="00E558C1"/>
    <w:rsid w:val="00E56B96"/>
    <w:rsid w:val="00E606CD"/>
    <w:rsid w:val="00E66778"/>
    <w:rsid w:val="00E77DCF"/>
    <w:rsid w:val="00E80649"/>
    <w:rsid w:val="00E826DF"/>
    <w:rsid w:val="00E83EB7"/>
    <w:rsid w:val="00E84E61"/>
    <w:rsid w:val="00E8546B"/>
    <w:rsid w:val="00E85FAD"/>
    <w:rsid w:val="00E9085B"/>
    <w:rsid w:val="00E95AD4"/>
    <w:rsid w:val="00E9654B"/>
    <w:rsid w:val="00EA4988"/>
    <w:rsid w:val="00EB096F"/>
    <w:rsid w:val="00EB0CEC"/>
    <w:rsid w:val="00EB0EE2"/>
    <w:rsid w:val="00EB1431"/>
    <w:rsid w:val="00EB3B4C"/>
    <w:rsid w:val="00EC65C9"/>
    <w:rsid w:val="00ED4B6E"/>
    <w:rsid w:val="00ED4CAD"/>
    <w:rsid w:val="00EE299E"/>
    <w:rsid w:val="00EE2FCA"/>
    <w:rsid w:val="00EF0962"/>
    <w:rsid w:val="00EF39D4"/>
    <w:rsid w:val="00EF6DC2"/>
    <w:rsid w:val="00F00ED6"/>
    <w:rsid w:val="00F05692"/>
    <w:rsid w:val="00F073EE"/>
    <w:rsid w:val="00F158A6"/>
    <w:rsid w:val="00F165FF"/>
    <w:rsid w:val="00F17D70"/>
    <w:rsid w:val="00F201C9"/>
    <w:rsid w:val="00F22925"/>
    <w:rsid w:val="00F252C8"/>
    <w:rsid w:val="00F25625"/>
    <w:rsid w:val="00F257A9"/>
    <w:rsid w:val="00F25957"/>
    <w:rsid w:val="00F42DF3"/>
    <w:rsid w:val="00F4369B"/>
    <w:rsid w:val="00F452F3"/>
    <w:rsid w:val="00F46090"/>
    <w:rsid w:val="00F4731E"/>
    <w:rsid w:val="00F5207D"/>
    <w:rsid w:val="00F54B81"/>
    <w:rsid w:val="00F66B36"/>
    <w:rsid w:val="00F67694"/>
    <w:rsid w:val="00F71436"/>
    <w:rsid w:val="00F72E3E"/>
    <w:rsid w:val="00F74519"/>
    <w:rsid w:val="00F75471"/>
    <w:rsid w:val="00F77EC5"/>
    <w:rsid w:val="00F800F8"/>
    <w:rsid w:val="00F81680"/>
    <w:rsid w:val="00F841A1"/>
    <w:rsid w:val="00F91674"/>
    <w:rsid w:val="00F9431B"/>
    <w:rsid w:val="00FA2774"/>
    <w:rsid w:val="00FA2BB6"/>
    <w:rsid w:val="00FA5189"/>
    <w:rsid w:val="00FB4C68"/>
    <w:rsid w:val="00FB52BC"/>
    <w:rsid w:val="00FC06EC"/>
    <w:rsid w:val="00FC1AD5"/>
    <w:rsid w:val="00FC44CF"/>
    <w:rsid w:val="00FC6634"/>
    <w:rsid w:val="00FD179F"/>
    <w:rsid w:val="00FD385B"/>
    <w:rsid w:val="00FD439C"/>
    <w:rsid w:val="00FE2E3A"/>
    <w:rsid w:val="00FE4CA5"/>
    <w:rsid w:val="00FE6688"/>
    <w:rsid w:val="00FE6921"/>
    <w:rsid w:val="00FE7A1E"/>
    <w:rsid w:val="00FF12CC"/>
    <w:rsid w:val="00FF1EED"/>
    <w:rsid w:val="00FF6673"/>
    <w:rsid w:val="07273F96"/>
    <w:rsid w:val="08367AEC"/>
    <w:rsid w:val="0C31AAC4"/>
    <w:rsid w:val="1533D836"/>
    <w:rsid w:val="2E6B1CA4"/>
    <w:rsid w:val="563812C2"/>
    <w:rsid w:val="5E15B59F"/>
    <w:rsid w:val="63B7F7A9"/>
    <w:rsid w:val="6DE84F59"/>
    <w:rsid w:val="709E5D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A913769"/>
  <w15:chartTrackingRefBased/>
  <w15:docId w15:val="{028AF8C9-FB79-4656-B664-59F85BAB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Times New Roman" w:cs="Times New Roman"/>
        <w:lang w:val="en-US" w:eastAsia="ja-JP"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11755A"/>
    <w:pPr>
      <w:widowControl w:val="0"/>
      <w:autoSpaceDE w:val="0"/>
      <w:autoSpaceDN w:val="0"/>
      <w:adjustRightInd w:val="0"/>
    </w:pPr>
    <w:rPr>
      <w:rFonts w:ascii="Times New Roman" w:hAnsi="Times New Roman"/>
      <w:sz w:val="24"/>
      <w:szCs w:val="24"/>
      <w:lang w:eastAsia="en-US"/>
    </w:rPr>
  </w:style>
  <w:style w:type="paragraph" w:styleId="Heading1">
    <w:name w:val="heading 1"/>
    <w:basedOn w:val="Normal"/>
    <w:next w:val="Normal"/>
    <w:link w:val="Heading1Char"/>
    <w:uiPriority w:val="1"/>
    <w:qFormat/>
    <w:pPr>
      <w:ind w:left="165"/>
      <w:outlineLvl w:val="0"/>
    </w:pPr>
    <w:rPr>
      <w:rFonts w:ascii="Calibri" w:hAnsi="Calibri" w:cs="Calibri"/>
      <w:b/>
      <w:bCs/>
      <w:sz w:val="22"/>
      <w:szCs w:val="22"/>
    </w:rPr>
  </w:style>
  <w:style w:type="paragraph" w:styleId="Heading2">
    <w:name w:val="heading 2"/>
    <w:basedOn w:val="Normal"/>
    <w:next w:val="Normal"/>
    <w:link w:val="Heading2Char"/>
    <w:uiPriority w:val="1"/>
    <w:qFormat/>
    <w:pPr>
      <w:ind w:left="193"/>
      <w:outlineLvl w:val="1"/>
    </w:pPr>
    <w:rPr>
      <w:rFonts w:ascii="Calibri" w:hAnsi="Calibri" w:cs="Calibri"/>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locked/>
    <w:rPr>
      <w:rFonts w:ascii="Cambria" w:hAnsi="Cambria" w:eastAsia="Times New Roman" w:cs="Times New Roman"/>
      <w:b/>
      <w:bCs/>
      <w:kern w:val="32"/>
      <w:sz w:val="32"/>
      <w:szCs w:val="32"/>
    </w:rPr>
  </w:style>
  <w:style w:type="character" w:styleId="Heading2Char" w:customStyle="1">
    <w:name w:val="Heading 2 Char"/>
    <w:link w:val="Heading2"/>
    <w:uiPriority w:val="9"/>
    <w:semiHidden/>
    <w:locked/>
    <w:rPr>
      <w:rFonts w:ascii="Cambria" w:hAnsi="Cambria" w:eastAsia="Times New Roman" w:cs="Times New Roman"/>
      <w:b/>
      <w:bCs/>
      <w:i/>
      <w:iCs/>
      <w:sz w:val="28"/>
      <w:szCs w:val="28"/>
    </w:rPr>
  </w:style>
  <w:style w:type="paragraph" w:styleId="BodyText">
    <w:name w:val="Body Text"/>
    <w:basedOn w:val="Normal"/>
    <w:link w:val="BodyTextChar"/>
    <w:uiPriority w:val="1"/>
    <w:qFormat/>
    <w:pPr>
      <w:ind w:left="549" w:hanging="360"/>
    </w:pPr>
    <w:rPr>
      <w:rFonts w:ascii="Calibri" w:hAnsi="Calibri" w:cs="Calibri"/>
      <w:sz w:val="20"/>
      <w:szCs w:val="20"/>
    </w:rPr>
  </w:style>
  <w:style w:type="character" w:styleId="BodyTextChar" w:customStyle="1">
    <w:name w:val="Body Text Char"/>
    <w:link w:val="BodyText"/>
    <w:uiPriority w:val="1"/>
    <w:locked/>
    <w:rPr>
      <w:rFonts w:ascii="Times New Roman" w:hAnsi="Times New Roman" w:cs="Times New Roman"/>
      <w:sz w:val="24"/>
      <w:szCs w:val="24"/>
    </w:rPr>
  </w:style>
  <w:style w:type="paragraph" w:styleId="ListParagraph">
    <w:name w:val="List Paragraph"/>
    <w:basedOn w:val="Normal"/>
    <w:uiPriority w:val="34"/>
    <w:qFormat/>
  </w:style>
  <w:style w:type="paragraph" w:styleId="TableParagraph" w:customStyle="1">
    <w:name w:val="Table Paragraph"/>
    <w:basedOn w:val="Normal"/>
    <w:uiPriority w:val="1"/>
    <w:qFormat/>
  </w:style>
  <w:style w:type="paragraph" w:styleId="Header">
    <w:name w:val="header"/>
    <w:basedOn w:val="Normal"/>
    <w:link w:val="HeaderChar"/>
    <w:uiPriority w:val="99"/>
    <w:unhideWhenUsed/>
    <w:rsid w:val="005C3D15"/>
    <w:pPr>
      <w:tabs>
        <w:tab w:val="center" w:pos="4680"/>
        <w:tab w:val="right" w:pos="9360"/>
      </w:tabs>
    </w:pPr>
  </w:style>
  <w:style w:type="character" w:styleId="HeaderChar" w:customStyle="1">
    <w:name w:val="Header Char"/>
    <w:link w:val="Header"/>
    <w:uiPriority w:val="99"/>
    <w:rsid w:val="005C3D15"/>
    <w:rPr>
      <w:rFonts w:ascii="Times New Roman" w:hAnsi="Times New Roman"/>
      <w:sz w:val="24"/>
      <w:szCs w:val="24"/>
    </w:rPr>
  </w:style>
  <w:style w:type="paragraph" w:styleId="Footer">
    <w:name w:val="footer"/>
    <w:basedOn w:val="Normal"/>
    <w:link w:val="FooterChar"/>
    <w:uiPriority w:val="99"/>
    <w:unhideWhenUsed/>
    <w:rsid w:val="005C3D15"/>
    <w:pPr>
      <w:tabs>
        <w:tab w:val="center" w:pos="4680"/>
        <w:tab w:val="right" w:pos="9360"/>
      </w:tabs>
    </w:pPr>
  </w:style>
  <w:style w:type="character" w:styleId="FooterChar" w:customStyle="1">
    <w:name w:val="Footer Char"/>
    <w:link w:val="Footer"/>
    <w:uiPriority w:val="99"/>
    <w:rsid w:val="005C3D15"/>
    <w:rPr>
      <w:rFonts w:ascii="Times New Roman" w:hAnsi="Times New Roman"/>
      <w:sz w:val="24"/>
      <w:szCs w:val="24"/>
    </w:rPr>
  </w:style>
  <w:style w:type="character" w:styleId="Hyperlink">
    <w:name w:val="Hyperlink"/>
    <w:uiPriority w:val="99"/>
    <w:unhideWhenUsed/>
    <w:rsid w:val="008D64BE"/>
    <w:rPr>
      <w:color w:val="0563C1"/>
      <w:u w:val="single"/>
    </w:rPr>
  </w:style>
  <w:style w:type="character" w:styleId="UnresolvedMention1" w:customStyle="1">
    <w:name w:val="Unresolved Mention1"/>
    <w:uiPriority w:val="99"/>
    <w:semiHidden/>
    <w:unhideWhenUsed/>
    <w:rsid w:val="008D64BE"/>
    <w:rPr>
      <w:color w:val="605E5C"/>
      <w:shd w:val="clear" w:color="auto" w:fill="E1DFDD"/>
    </w:rPr>
  </w:style>
  <w:style w:type="character" w:styleId="Strong">
    <w:name w:val="Strong"/>
    <w:basedOn w:val="DefaultParagraphFont"/>
    <w:uiPriority w:val="22"/>
    <w:qFormat/>
    <w:rsid w:val="001875A9"/>
    <w:rPr>
      <w:b/>
      <w:bCs/>
    </w:rPr>
  </w:style>
  <w:style w:type="character" w:styleId="CommentReference">
    <w:name w:val="annotation reference"/>
    <w:basedOn w:val="DefaultParagraphFont"/>
    <w:uiPriority w:val="99"/>
    <w:semiHidden/>
    <w:unhideWhenUsed/>
    <w:rsid w:val="009604C6"/>
    <w:rPr>
      <w:sz w:val="16"/>
      <w:szCs w:val="16"/>
    </w:rPr>
  </w:style>
  <w:style w:type="paragraph" w:styleId="CommentText">
    <w:name w:val="annotation text"/>
    <w:basedOn w:val="Normal"/>
    <w:link w:val="CommentTextChar"/>
    <w:uiPriority w:val="99"/>
    <w:semiHidden/>
    <w:unhideWhenUsed/>
    <w:rsid w:val="009604C6"/>
    <w:rPr>
      <w:sz w:val="20"/>
      <w:szCs w:val="20"/>
    </w:rPr>
  </w:style>
  <w:style w:type="character" w:styleId="CommentTextChar" w:customStyle="1">
    <w:name w:val="Comment Text Char"/>
    <w:basedOn w:val="DefaultParagraphFont"/>
    <w:link w:val="CommentText"/>
    <w:uiPriority w:val="99"/>
    <w:semiHidden/>
    <w:rsid w:val="009604C6"/>
    <w:rPr>
      <w:rFonts w:ascii="Times New Roman" w:hAnsi="Times New Roman"/>
      <w:lang w:eastAsia="en-US"/>
    </w:rPr>
  </w:style>
  <w:style w:type="paragraph" w:styleId="CommentSubject">
    <w:name w:val="annotation subject"/>
    <w:basedOn w:val="CommentText"/>
    <w:next w:val="CommentText"/>
    <w:link w:val="CommentSubjectChar"/>
    <w:uiPriority w:val="99"/>
    <w:semiHidden/>
    <w:unhideWhenUsed/>
    <w:rsid w:val="009604C6"/>
    <w:rPr>
      <w:b/>
      <w:bCs/>
    </w:rPr>
  </w:style>
  <w:style w:type="character" w:styleId="CommentSubjectChar" w:customStyle="1">
    <w:name w:val="Comment Subject Char"/>
    <w:basedOn w:val="CommentTextChar"/>
    <w:link w:val="CommentSubject"/>
    <w:uiPriority w:val="99"/>
    <w:semiHidden/>
    <w:rsid w:val="009604C6"/>
    <w:rPr>
      <w:rFonts w:ascii="Times New Roman" w:hAnsi="Times New Roman"/>
      <w:b/>
      <w:bCs/>
      <w:lang w:eastAsia="en-US"/>
    </w:rPr>
  </w:style>
  <w:style w:type="paragraph" w:styleId="BalloonText">
    <w:name w:val="Balloon Text"/>
    <w:basedOn w:val="Normal"/>
    <w:link w:val="BalloonTextChar"/>
    <w:uiPriority w:val="99"/>
    <w:semiHidden/>
    <w:unhideWhenUsed/>
    <w:rsid w:val="009604C6"/>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604C6"/>
    <w:rPr>
      <w:rFonts w:ascii="Segoe UI" w:hAnsi="Segoe UI" w:cs="Segoe UI"/>
      <w:sz w:val="18"/>
      <w:szCs w:val="18"/>
      <w:lang w:eastAsia="en-US"/>
    </w:rPr>
  </w:style>
  <w:style w:type="table" w:styleId="TableGrid">
    <w:name w:val="Table Grid"/>
    <w:basedOn w:val="TableNormal"/>
    <w:uiPriority w:val="59"/>
    <w:rsid w:val="00255D7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034193">
      <w:bodyDiv w:val="1"/>
      <w:marLeft w:val="0"/>
      <w:marRight w:val="0"/>
      <w:marTop w:val="0"/>
      <w:marBottom w:val="0"/>
      <w:divBdr>
        <w:top w:val="none" w:sz="0" w:space="0" w:color="auto"/>
        <w:left w:val="none" w:sz="0" w:space="0" w:color="auto"/>
        <w:bottom w:val="none" w:sz="0" w:space="0" w:color="auto"/>
        <w:right w:val="none" w:sz="0" w:space="0" w:color="auto"/>
      </w:divBdr>
    </w:div>
    <w:div w:id="468017460">
      <w:bodyDiv w:val="1"/>
      <w:marLeft w:val="0"/>
      <w:marRight w:val="0"/>
      <w:marTop w:val="0"/>
      <w:marBottom w:val="0"/>
      <w:divBdr>
        <w:top w:val="none" w:sz="0" w:space="0" w:color="auto"/>
        <w:left w:val="none" w:sz="0" w:space="0" w:color="auto"/>
        <w:bottom w:val="none" w:sz="0" w:space="0" w:color="auto"/>
        <w:right w:val="none" w:sz="0" w:space="0" w:color="auto"/>
      </w:divBdr>
    </w:div>
    <w:div w:id="639652998">
      <w:bodyDiv w:val="1"/>
      <w:marLeft w:val="0"/>
      <w:marRight w:val="0"/>
      <w:marTop w:val="0"/>
      <w:marBottom w:val="0"/>
      <w:divBdr>
        <w:top w:val="none" w:sz="0" w:space="0" w:color="auto"/>
        <w:left w:val="none" w:sz="0" w:space="0" w:color="auto"/>
        <w:bottom w:val="none" w:sz="0" w:space="0" w:color="auto"/>
        <w:right w:val="none" w:sz="0" w:space="0" w:color="auto"/>
      </w:divBdr>
    </w:div>
    <w:div w:id="948856509">
      <w:bodyDiv w:val="1"/>
      <w:marLeft w:val="0"/>
      <w:marRight w:val="0"/>
      <w:marTop w:val="0"/>
      <w:marBottom w:val="0"/>
      <w:divBdr>
        <w:top w:val="none" w:sz="0" w:space="0" w:color="auto"/>
        <w:left w:val="none" w:sz="0" w:space="0" w:color="auto"/>
        <w:bottom w:val="none" w:sz="0" w:space="0" w:color="auto"/>
        <w:right w:val="none" w:sz="0" w:space="0" w:color="auto"/>
      </w:divBdr>
    </w:div>
    <w:div w:id="1102456691">
      <w:bodyDiv w:val="1"/>
      <w:marLeft w:val="0"/>
      <w:marRight w:val="0"/>
      <w:marTop w:val="0"/>
      <w:marBottom w:val="0"/>
      <w:divBdr>
        <w:top w:val="none" w:sz="0" w:space="0" w:color="auto"/>
        <w:left w:val="none" w:sz="0" w:space="0" w:color="auto"/>
        <w:bottom w:val="none" w:sz="0" w:space="0" w:color="auto"/>
        <w:right w:val="none" w:sz="0" w:space="0" w:color="auto"/>
      </w:divBdr>
    </w:div>
    <w:div w:id="1287660051">
      <w:bodyDiv w:val="1"/>
      <w:marLeft w:val="0"/>
      <w:marRight w:val="0"/>
      <w:marTop w:val="0"/>
      <w:marBottom w:val="0"/>
      <w:divBdr>
        <w:top w:val="none" w:sz="0" w:space="0" w:color="auto"/>
        <w:left w:val="none" w:sz="0" w:space="0" w:color="auto"/>
        <w:bottom w:val="none" w:sz="0" w:space="0" w:color="auto"/>
        <w:right w:val="none" w:sz="0" w:space="0" w:color="auto"/>
      </w:divBdr>
    </w:div>
    <w:div w:id="1799760757">
      <w:bodyDiv w:val="1"/>
      <w:marLeft w:val="0"/>
      <w:marRight w:val="0"/>
      <w:marTop w:val="0"/>
      <w:marBottom w:val="0"/>
      <w:divBdr>
        <w:top w:val="none" w:sz="0" w:space="0" w:color="auto"/>
        <w:left w:val="none" w:sz="0" w:space="0" w:color="auto"/>
        <w:bottom w:val="none" w:sz="0" w:space="0" w:color="auto"/>
        <w:right w:val="none" w:sz="0" w:space="0" w:color="auto"/>
      </w:divBdr>
    </w:div>
    <w:div w:id="1866670672">
      <w:bodyDiv w:val="1"/>
      <w:marLeft w:val="0"/>
      <w:marRight w:val="0"/>
      <w:marTop w:val="0"/>
      <w:marBottom w:val="0"/>
      <w:divBdr>
        <w:top w:val="none" w:sz="0" w:space="0" w:color="auto"/>
        <w:left w:val="none" w:sz="0" w:space="0" w:color="auto"/>
        <w:bottom w:val="none" w:sz="0" w:space="0" w:color="auto"/>
        <w:right w:val="none" w:sz="0" w:space="0" w:color="auto"/>
      </w:divBdr>
      <w:divsChild>
        <w:div w:id="2038504109">
          <w:marLeft w:val="0"/>
          <w:marRight w:val="0"/>
          <w:marTop w:val="0"/>
          <w:marBottom w:val="0"/>
          <w:divBdr>
            <w:top w:val="none" w:sz="0" w:space="0" w:color="auto"/>
            <w:left w:val="none" w:sz="0" w:space="0" w:color="auto"/>
            <w:bottom w:val="none" w:sz="0" w:space="0" w:color="auto"/>
            <w:right w:val="none" w:sz="0" w:space="0" w:color="auto"/>
          </w:divBdr>
          <w:divsChild>
            <w:div w:id="1813332443">
              <w:marLeft w:val="0"/>
              <w:marRight w:val="0"/>
              <w:marTop w:val="0"/>
              <w:marBottom w:val="0"/>
              <w:divBdr>
                <w:top w:val="none" w:sz="0" w:space="0" w:color="auto"/>
                <w:left w:val="none" w:sz="0" w:space="0" w:color="auto"/>
                <w:bottom w:val="none" w:sz="0" w:space="0" w:color="auto"/>
                <w:right w:val="none" w:sz="0" w:space="0" w:color="auto"/>
              </w:divBdr>
              <w:divsChild>
                <w:div w:id="1970013007">
                  <w:marLeft w:val="0"/>
                  <w:marRight w:val="0"/>
                  <w:marTop w:val="0"/>
                  <w:marBottom w:val="0"/>
                  <w:divBdr>
                    <w:top w:val="none" w:sz="0" w:space="0" w:color="auto"/>
                    <w:left w:val="none" w:sz="0" w:space="0" w:color="auto"/>
                    <w:bottom w:val="none" w:sz="0" w:space="0" w:color="auto"/>
                    <w:right w:val="none" w:sz="0" w:space="0" w:color="auto"/>
                  </w:divBdr>
                  <w:divsChild>
                    <w:div w:id="646007619">
                      <w:marLeft w:val="0"/>
                      <w:marRight w:val="0"/>
                      <w:marTop w:val="0"/>
                      <w:marBottom w:val="0"/>
                      <w:divBdr>
                        <w:top w:val="none" w:sz="0" w:space="0" w:color="auto"/>
                        <w:left w:val="none" w:sz="0" w:space="0" w:color="auto"/>
                        <w:bottom w:val="none" w:sz="0" w:space="0" w:color="auto"/>
                        <w:right w:val="none" w:sz="0" w:space="0" w:color="auto"/>
                      </w:divBdr>
                      <w:divsChild>
                        <w:div w:id="1245577877">
                          <w:marLeft w:val="0"/>
                          <w:marRight w:val="0"/>
                          <w:marTop w:val="0"/>
                          <w:marBottom w:val="0"/>
                          <w:divBdr>
                            <w:top w:val="none" w:sz="0" w:space="0" w:color="auto"/>
                            <w:left w:val="none" w:sz="0" w:space="0" w:color="auto"/>
                            <w:bottom w:val="none" w:sz="0" w:space="0" w:color="auto"/>
                            <w:right w:val="none" w:sz="0" w:space="0" w:color="auto"/>
                          </w:divBdr>
                          <w:divsChild>
                            <w:div w:id="615529935">
                              <w:marLeft w:val="0"/>
                              <w:marRight w:val="0"/>
                              <w:marTop w:val="0"/>
                              <w:marBottom w:val="0"/>
                              <w:divBdr>
                                <w:top w:val="none" w:sz="0" w:space="0" w:color="auto"/>
                                <w:left w:val="none" w:sz="0" w:space="0" w:color="auto"/>
                                <w:bottom w:val="none" w:sz="0" w:space="0" w:color="auto"/>
                                <w:right w:val="none" w:sz="0" w:space="0" w:color="auto"/>
                              </w:divBdr>
                              <w:divsChild>
                                <w:div w:id="737703341">
                                  <w:marLeft w:val="0"/>
                                  <w:marRight w:val="0"/>
                                  <w:marTop w:val="0"/>
                                  <w:marBottom w:val="0"/>
                                  <w:divBdr>
                                    <w:top w:val="single" w:sz="6" w:space="0" w:color="D9D9D9"/>
                                    <w:left w:val="single" w:sz="6" w:space="0" w:color="D9D9D9"/>
                                    <w:bottom w:val="single" w:sz="2" w:space="0" w:color="D9D9D9"/>
                                    <w:right w:val="single" w:sz="6" w:space="0" w:color="D9D9D9"/>
                                  </w:divBdr>
                                  <w:divsChild>
                                    <w:div w:id="1537422654">
                                      <w:marLeft w:val="0"/>
                                      <w:marRight w:val="0"/>
                                      <w:marTop w:val="0"/>
                                      <w:marBottom w:val="0"/>
                                      <w:divBdr>
                                        <w:top w:val="none" w:sz="0" w:space="0" w:color="auto"/>
                                        <w:left w:val="none" w:sz="0" w:space="0" w:color="auto"/>
                                        <w:bottom w:val="none" w:sz="0" w:space="0" w:color="auto"/>
                                        <w:right w:val="none" w:sz="0" w:space="0" w:color="auto"/>
                                      </w:divBdr>
                                      <w:divsChild>
                                        <w:div w:id="558713673">
                                          <w:marLeft w:val="0"/>
                                          <w:marRight w:val="0"/>
                                          <w:marTop w:val="0"/>
                                          <w:marBottom w:val="0"/>
                                          <w:divBdr>
                                            <w:top w:val="single" w:sz="6" w:space="0" w:color="D9D9D9"/>
                                            <w:left w:val="none" w:sz="0" w:space="0" w:color="auto"/>
                                            <w:bottom w:val="none" w:sz="0" w:space="0" w:color="auto"/>
                                            <w:right w:val="none" w:sz="0" w:space="0" w:color="auto"/>
                                          </w:divBdr>
                                          <w:divsChild>
                                            <w:div w:id="249973909">
                                              <w:marLeft w:val="0"/>
                                              <w:marRight w:val="0"/>
                                              <w:marTop w:val="0"/>
                                              <w:marBottom w:val="0"/>
                                              <w:divBdr>
                                                <w:top w:val="none" w:sz="0" w:space="0" w:color="auto"/>
                                                <w:left w:val="none" w:sz="0" w:space="0" w:color="auto"/>
                                                <w:bottom w:val="none" w:sz="0" w:space="0" w:color="auto"/>
                                                <w:right w:val="none" w:sz="0" w:space="0" w:color="auto"/>
                                              </w:divBdr>
                                              <w:divsChild>
                                                <w:div w:id="1471900239">
                                                  <w:marLeft w:val="0"/>
                                                  <w:marRight w:val="0"/>
                                                  <w:marTop w:val="0"/>
                                                  <w:marBottom w:val="0"/>
                                                  <w:divBdr>
                                                    <w:top w:val="none" w:sz="0" w:space="0" w:color="auto"/>
                                                    <w:left w:val="none" w:sz="0" w:space="0" w:color="auto"/>
                                                    <w:bottom w:val="none" w:sz="0" w:space="0" w:color="auto"/>
                                                    <w:right w:val="none" w:sz="0" w:space="0" w:color="auto"/>
                                                  </w:divBdr>
                                                  <w:divsChild>
                                                    <w:div w:id="1766346152">
                                                      <w:marLeft w:val="0"/>
                                                      <w:marRight w:val="0"/>
                                                      <w:marTop w:val="0"/>
                                                      <w:marBottom w:val="0"/>
                                                      <w:divBdr>
                                                        <w:top w:val="none" w:sz="0" w:space="0" w:color="auto"/>
                                                        <w:left w:val="none" w:sz="0" w:space="0" w:color="auto"/>
                                                        <w:bottom w:val="none" w:sz="0" w:space="0" w:color="auto"/>
                                                        <w:right w:val="none" w:sz="0" w:space="0" w:color="auto"/>
                                                      </w:divBdr>
                                                      <w:divsChild>
                                                        <w:div w:id="2057004499">
                                                          <w:marLeft w:val="0"/>
                                                          <w:marRight w:val="0"/>
                                                          <w:marTop w:val="0"/>
                                                          <w:marBottom w:val="0"/>
                                                          <w:divBdr>
                                                            <w:top w:val="none" w:sz="0" w:space="0" w:color="auto"/>
                                                            <w:left w:val="none" w:sz="0" w:space="0" w:color="auto"/>
                                                            <w:bottom w:val="none" w:sz="0" w:space="0" w:color="auto"/>
                                                            <w:right w:val="none" w:sz="0" w:space="0" w:color="auto"/>
                                                          </w:divBdr>
                                                          <w:divsChild>
                                                            <w:div w:id="24445508">
                                                              <w:marLeft w:val="0"/>
                                                              <w:marRight w:val="0"/>
                                                              <w:marTop w:val="0"/>
                                                              <w:marBottom w:val="0"/>
                                                              <w:divBdr>
                                                                <w:top w:val="none" w:sz="0" w:space="0" w:color="auto"/>
                                                                <w:left w:val="none" w:sz="0" w:space="0" w:color="auto"/>
                                                                <w:bottom w:val="none" w:sz="0" w:space="0" w:color="auto"/>
                                                                <w:right w:val="none" w:sz="0" w:space="0" w:color="auto"/>
                                                              </w:divBdr>
                                                              <w:divsChild>
                                                                <w:div w:id="158888394">
                                                                  <w:marLeft w:val="1200"/>
                                                                  <w:marRight w:val="9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8754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mailto:lorismaearcilla@outlook.com"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714E1-D1F6-452B-B06D-BC5530A69A77}">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Lorismae Shielda</dc:creator>
  <dc:description/>
  <lastModifiedBy>Lorismae Shielda Arcilla</lastModifiedBy>
  <revision>3</revision>
  <lastPrinted>2021-03-22T16:05:00.0000000Z</lastPrinted>
  <dcterms:created xsi:type="dcterms:W3CDTF">2024-09-14T16:43:00.0000000Z</dcterms:created>
  <dcterms:modified xsi:type="dcterms:W3CDTF">2024-09-15T18:40:49.6907070Z</dcterms:modified>
</coreProperties>
</file>